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21"/>
        <w:tblW w:w="4946" w:type="pct"/>
        <w:tblLook w:val="0600" w:firstRow="0" w:lastRow="0" w:firstColumn="0" w:lastColumn="0" w:noHBand="1" w:noVBand="1"/>
      </w:tblPr>
      <w:tblGrid>
        <w:gridCol w:w="397"/>
        <w:gridCol w:w="2779"/>
        <w:gridCol w:w="407"/>
        <w:gridCol w:w="3108"/>
        <w:gridCol w:w="222"/>
        <w:gridCol w:w="3426"/>
      </w:tblGrid>
      <w:tr w:rsidR="00B95F3C" w:rsidRPr="00EA3047" w14:paraId="66EC68EE" w14:textId="77777777" w:rsidTr="00E54835">
        <w:trPr>
          <w:trHeight w:val="841"/>
        </w:trPr>
        <w:tc>
          <w:tcPr>
            <w:tcW w:w="3253" w:type="pct"/>
            <w:gridSpan w:val="4"/>
          </w:tcPr>
          <w:p w14:paraId="7FA0E1BE" w14:textId="330ADED5" w:rsidR="000049C3" w:rsidRPr="00BF1FC7" w:rsidRDefault="00B66EA7" w:rsidP="00FA1A46">
            <w:pPr>
              <w:pStyle w:val="Title"/>
              <w:rPr>
                <w:rFonts w:ascii="Gill Sans Nova" w:hAnsi="Gill Sans Nova" w:cs="Times New Roman"/>
                <w:b w:val="0"/>
                <w:bCs/>
                <w:szCs w:val="72"/>
              </w:rPr>
            </w:pPr>
            <w:r w:rsidRPr="00BF1FC7">
              <w:rPr>
                <w:rFonts w:ascii="Gill Sans Nova" w:hAnsi="Gill Sans Nova" w:cs="Times New Roman"/>
                <w:b w:val="0"/>
                <w:bCs/>
                <w:szCs w:val="72"/>
              </w:rPr>
              <w:t>MAHMOOD</w:t>
            </w:r>
            <w:r w:rsidR="00B8497E" w:rsidRPr="00BF1FC7">
              <w:rPr>
                <w:rFonts w:ascii="Gill Sans Nova" w:hAnsi="Gill Sans Nova" w:cs="Times New Roman"/>
                <w:b w:val="0"/>
                <w:bCs/>
                <w:szCs w:val="72"/>
              </w:rPr>
              <w:t xml:space="preserve"> </w:t>
            </w:r>
            <w:r w:rsidRPr="00BF1FC7">
              <w:rPr>
                <w:rFonts w:ascii="Gill Sans Nova" w:hAnsi="Gill Sans Nova" w:cs="Times New Roman"/>
                <w:b w:val="0"/>
                <w:bCs/>
                <w:szCs w:val="72"/>
              </w:rPr>
              <w:t>ATHIL</w:t>
            </w:r>
          </w:p>
          <w:p w14:paraId="5A01225E" w14:textId="628A526A" w:rsidR="000049C3" w:rsidRPr="00EA3047" w:rsidRDefault="000049C3" w:rsidP="00FA1A46">
            <w:pPr>
              <w:pStyle w:val="Subtitle"/>
              <w:rPr>
                <w:rFonts w:ascii="Gill Sans Nova" w:hAnsi="Gill Sans Nova" w:cs="Times New Roman"/>
                <w:b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/>
                <w:bCs/>
                <w:color w:val="E04242"/>
              </w:rPr>
              <w:t xml:space="preserve">Infra &amp; Cloud </w:t>
            </w:r>
            <w:r w:rsidR="00DD41C4" w:rsidRPr="00EA3047">
              <w:rPr>
                <w:rFonts w:ascii="Gill Sans Nova" w:hAnsi="Gill Sans Nova" w:cs="Times New Roman"/>
                <w:b/>
                <w:bCs/>
                <w:color w:val="E04242"/>
              </w:rPr>
              <w:t>Technician</w:t>
            </w:r>
          </w:p>
        </w:tc>
        <w:tc>
          <w:tcPr>
            <w:tcW w:w="108" w:type="pct"/>
          </w:tcPr>
          <w:p w14:paraId="78906329" w14:textId="24D9FD5D" w:rsidR="000049C3" w:rsidRPr="00EA3047" w:rsidRDefault="000049C3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 w:val="restart"/>
            <w:shd w:val="clear" w:color="auto" w:fill="EA8282"/>
          </w:tcPr>
          <w:p w14:paraId="56391521" w14:textId="48D84958" w:rsidR="000049C3" w:rsidRPr="00EA3047" w:rsidRDefault="00DE16FF" w:rsidP="00FA1A46">
            <w:pPr>
              <w:pStyle w:val="BodyContactInfo"/>
              <w:ind w:left="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Experience</w:t>
            </w:r>
            <w:r w:rsidR="008F0712" w:rsidRPr="00EA3047">
              <w:rPr>
                <w:rFonts w:ascii="Gill Sans Nova" w:hAnsi="Gill Sans Nova" w:cs="Times New Roman"/>
              </w:rPr>
              <w:t xml:space="preserve"> of</w:t>
            </w:r>
            <w:r w:rsidR="00E809D9" w:rsidRPr="00EA3047">
              <w:rPr>
                <w:rFonts w:ascii="Gill Sans Nova" w:hAnsi="Gill Sans Nova" w:cs="Times New Roman"/>
              </w:rPr>
              <w:t xml:space="preserve"> 2 years</w:t>
            </w:r>
            <w:r w:rsidRPr="00EA3047">
              <w:rPr>
                <w:rFonts w:ascii="Gill Sans Nova" w:hAnsi="Gill Sans Nova" w:cs="Times New Roman"/>
              </w:rPr>
              <w:t xml:space="preserve"> </w:t>
            </w:r>
            <w:r w:rsidR="00DD41C4" w:rsidRPr="00EA3047">
              <w:rPr>
                <w:rFonts w:ascii="Gill Sans Nova" w:hAnsi="Gill Sans Nova" w:cs="Times New Roman"/>
              </w:rPr>
              <w:t>in</w:t>
            </w:r>
            <w:r w:rsidR="00846943" w:rsidRPr="00EA3047">
              <w:rPr>
                <w:rFonts w:ascii="Gill Sans Nova" w:hAnsi="Gill Sans Nova" w:cs="Times New Roman"/>
              </w:rPr>
              <w:t xml:space="preserve"> IT</w:t>
            </w:r>
            <w:r w:rsidR="00DD41C4" w:rsidRPr="00EA3047">
              <w:rPr>
                <w:rFonts w:ascii="Gill Sans Nova" w:hAnsi="Gill Sans Nova" w:cs="Times New Roman"/>
              </w:rPr>
              <w:t xml:space="preserve"> </w:t>
            </w:r>
            <w:r w:rsidR="00EF720C" w:rsidRPr="00EA3047">
              <w:rPr>
                <w:rFonts w:ascii="Gill Sans Nova" w:hAnsi="Gill Sans Nova" w:cs="Times New Roman"/>
              </w:rPr>
              <w:t xml:space="preserve">Corporate </w:t>
            </w:r>
            <w:r w:rsidR="00E809D9" w:rsidRPr="00EA3047">
              <w:rPr>
                <w:rFonts w:ascii="Gill Sans Nova" w:hAnsi="Gill Sans Nova" w:cs="Times New Roman"/>
              </w:rPr>
              <w:t>Environment.</w:t>
            </w:r>
            <w:r w:rsidR="0089038F" w:rsidRPr="00EA3047">
              <w:rPr>
                <w:rFonts w:ascii="Gill Sans Nova" w:hAnsi="Gill Sans Nova" w:cs="Times New Roman"/>
              </w:rPr>
              <w:t xml:space="preserve"> Appreciated on</w:t>
            </w:r>
            <w:r w:rsidR="00E809D9" w:rsidRPr="00EA3047">
              <w:rPr>
                <w:rFonts w:ascii="Gill Sans Nova" w:hAnsi="Gill Sans Nova" w:cs="Times New Roman"/>
              </w:rPr>
              <w:t xml:space="preserve"> </w:t>
            </w:r>
            <w:r w:rsidR="006214F4">
              <w:rPr>
                <w:rFonts w:ascii="Gill Sans Nova" w:hAnsi="Gill Sans Nova" w:cs="Times New Roman"/>
              </w:rPr>
              <w:t>functioning</w:t>
            </w:r>
            <w:r w:rsidR="00E809D9" w:rsidRPr="00EA3047">
              <w:rPr>
                <w:rFonts w:ascii="Gill Sans Nova" w:hAnsi="Gill Sans Nova" w:cs="Times New Roman"/>
              </w:rPr>
              <w:t xml:space="preserve"> flexibly with different tools and </w:t>
            </w:r>
            <w:r w:rsidR="00965F55">
              <w:rPr>
                <w:rFonts w:ascii="Gill Sans Nova" w:hAnsi="Gill Sans Nova" w:cs="Times New Roman"/>
              </w:rPr>
              <w:t>showing</w:t>
            </w:r>
            <w:r w:rsidR="00E809D9" w:rsidRPr="00EA3047">
              <w:rPr>
                <w:rFonts w:ascii="Gill Sans Nova" w:hAnsi="Gill Sans Nova" w:cs="Times New Roman"/>
              </w:rPr>
              <w:t xml:space="preserve"> versatility in learning new &amp; upcoming technologies. Currently </w:t>
            </w:r>
            <w:r w:rsidR="00965F55" w:rsidRPr="00EA3047">
              <w:rPr>
                <w:rFonts w:ascii="Gill Sans Nova" w:hAnsi="Gill Sans Nova" w:cs="Times New Roman"/>
              </w:rPr>
              <w:t>skilled</w:t>
            </w:r>
            <w:r w:rsidR="00E809D9" w:rsidRPr="00EA3047">
              <w:rPr>
                <w:rFonts w:ascii="Gill Sans Nova" w:hAnsi="Gill Sans Nova" w:cs="Times New Roman"/>
              </w:rPr>
              <w:t xml:space="preserve"> &amp; challenged in Infra Technologies and Azure Cloud Administration. </w:t>
            </w:r>
            <w:r w:rsidR="004330D5">
              <w:rPr>
                <w:rFonts w:ascii="Gill Sans Nova" w:hAnsi="Gill Sans Nova" w:cs="Times New Roman"/>
              </w:rPr>
              <w:t xml:space="preserve">Would love to </w:t>
            </w:r>
            <w:r w:rsidR="00450C0A">
              <w:rPr>
                <w:rFonts w:ascii="Gill Sans Nova" w:hAnsi="Gill Sans Nova" w:cs="Times New Roman"/>
              </w:rPr>
              <w:t>grow in Cloud, DevOps &amp; SecOps.</w:t>
            </w:r>
          </w:p>
        </w:tc>
      </w:tr>
      <w:tr w:rsidR="00B95F3C" w:rsidRPr="00EA3047" w14:paraId="52F6B496" w14:textId="77777777" w:rsidTr="00E54835">
        <w:trPr>
          <w:trHeight w:val="54"/>
        </w:trPr>
        <w:tc>
          <w:tcPr>
            <w:tcW w:w="3253" w:type="pct"/>
            <w:gridSpan w:val="4"/>
            <w:shd w:val="clear" w:color="auto" w:fill="auto"/>
          </w:tcPr>
          <w:p w14:paraId="1682596A" w14:textId="6A11C55E" w:rsidR="000049C3" w:rsidRPr="00EA3047" w:rsidRDefault="00921733" w:rsidP="00FA1A46">
            <w:pPr>
              <w:spacing w:line="240" w:lineRule="auto"/>
              <w:rPr>
                <w:rFonts w:ascii="Gill Sans Nova" w:hAnsi="Gill Sans Nova" w:cs="Times New Roman"/>
                <w:color w:val="BA421E" w:themeColor="accent5" w:themeShade="BF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CD8C27" wp14:editId="56868850">
                      <wp:extent cx="3616960" cy="0"/>
                      <wp:effectExtent l="0" t="19050" r="21590" b="19050"/>
                      <wp:docPr id="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69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3F23F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8" w:type="pct"/>
            <w:shd w:val="clear" w:color="auto" w:fill="auto"/>
          </w:tcPr>
          <w:p w14:paraId="21AD0104" w14:textId="77777777" w:rsidR="000049C3" w:rsidRPr="00EA3047" w:rsidRDefault="000049C3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050CB133" w14:textId="77777777" w:rsidR="000049C3" w:rsidRPr="00EA3047" w:rsidRDefault="000049C3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B95F3C" w:rsidRPr="00EA3047" w14:paraId="24DADD08" w14:textId="77777777" w:rsidTr="00E54835">
        <w:trPr>
          <w:trHeight w:val="78"/>
        </w:trPr>
        <w:tc>
          <w:tcPr>
            <w:tcW w:w="3253" w:type="pct"/>
            <w:gridSpan w:val="4"/>
          </w:tcPr>
          <w:p w14:paraId="680F7EC8" w14:textId="7CC0955E" w:rsidR="000049C3" w:rsidRPr="00EA3047" w:rsidRDefault="000049C3" w:rsidP="00FA1A46">
            <w:pPr>
              <w:rPr>
                <w:rFonts w:ascii="Gill Sans Nova" w:hAnsi="Gill Sans Nova" w:cs="Times New Roman"/>
                <w:sz w:val="6"/>
                <w:szCs w:val="4"/>
              </w:rPr>
            </w:pPr>
          </w:p>
        </w:tc>
        <w:tc>
          <w:tcPr>
            <w:tcW w:w="108" w:type="pct"/>
          </w:tcPr>
          <w:p w14:paraId="357F9CFE" w14:textId="72CFC50C" w:rsidR="000049C3" w:rsidRPr="00EA3047" w:rsidRDefault="000049C3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7BB68A0C" w14:textId="77777777" w:rsidR="000049C3" w:rsidRPr="00EA3047" w:rsidRDefault="000049C3" w:rsidP="00FA1A46">
            <w:pPr>
              <w:rPr>
                <w:rFonts w:ascii="Gill Sans Nova" w:hAnsi="Gill Sans Nova" w:cs="Times New Roman"/>
              </w:rPr>
            </w:pPr>
          </w:p>
        </w:tc>
      </w:tr>
      <w:tr w:rsidR="00E54835" w:rsidRPr="00EA3047" w14:paraId="66A9F087" w14:textId="77777777" w:rsidTr="00E54835">
        <w:trPr>
          <w:trHeight w:val="54"/>
        </w:trPr>
        <w:tc>
          <w:tcPr>
            <w:tcW w:w="190" w:type="pct"/>
            <w:vAlign w:val="center"/>
          </w:tcPr>
          <w:p w14:paraId="5280394C" w14:textId="0D61CD48" w:rsidR="00B95F3C" w:rsidRPr="00FA1A46" w:rsidRDefault="009E7D60" w:rsidP="00FA1A46">
            <w:pPr>
              <w:pStyle w:val="BodyContactInfo"/>
              <w:spacing w:before="0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noProof/>
                <w:sz w:val="16"/>
              </w:rPr>
              <w:drawing>
                <wp:inline distT="0" distB="0" distL="0" distR="0" wp14:anchorId="7C0CFC06" wp14:editId="39F4D05A">
                  <wp:extent cx="108585" cy="108585"/>
                  <wp:effectExtent l="0" t="0" r="5715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7" cy="11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vAlign w:val="center"/>
          </w:tcPr>
          <w:p w14:paraId="1BEFA957" w14:textId="7AF7F6A8" w:rsidR="00B95F3C" w:rsidRPr="00FA1A46" w:rsidRDefault="00B95F3C" w:rsidP="00FA1A46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sz w:val="16"/>
              </w:rPr>
              <w:t>Chennai, India</w:t>
            </w:r>
          </w:p>
        </w:tc>
        <w:tc>
          <w:tcPr>
            <w:tcW w:w="194" w:type="pct"/>
            <w:vAlign w:val="center"/>
          </w:tcPr>
          <w:p w14:paraId="7DBFE138" w14:textId="2B903518" w:rsidR="00B95F3C" w:rsidRPr="00FA1A46" w:rsidRDefault="00D80BA7" w:rsidP="00FA1A46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noProof/>
                <w:color w:val="E04242"/>
                <w:sz w:val="16"/>
              </w:rPr>
              <w:drawing>
                <wp:inline distT="0" distB="0" distL="0" distR="0" wp14:anchorId="5651A997" wp14:editId="4A335DD1">
                  <wp:extent cx="118427" cy="11842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4" cy="12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pct"/>
            <w:vAlign w:val="center"/>
          </w:tcPr>
          <w:p w14:paraId="364A4FE7" w14:textId="4A848B5F" w:rsidR="00B95F3C" w:rsidRPr="00FA1A46" w:rsidRDefault="00220153" w:rsidP="00FA1A46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hyperlink r:id="rId12" w:history="1">
              <w:r w:rsidR="00B95F3C" w:rsidRPr="00FA1A46">
                <w:rPr>
                  <w:rStyle w:val="Hyperlink"/>
                  <w:rFonts w:ascii="Gill Sans Nova" w:hAnsi="Gill Sans Nova" w:cs="Times New Roman"/>
                  <w:b/>
                  <w:bCs/>
                  <w:color w:val="E04242"/>
                  <w:sz w:val="16"/>
                  <w:u w:val="none"/>
                </w:rPr>
                <w:t>mahmoodathil12@gmail.com</w:t>
              </w:r>
            </w:hyperlink>
          </w:p>
        </w:tc>
        <w:tc>
          <w:tcPr>
            <w:tcW w:w="108" w:type="pct"/>
          </w:tcPr>
          <w:p w14:paraId="5BE81806" w14:textId="622FF9C7" w:rsidR="00B95F3C" w:rsidRPr="00840C3A" w:rsidRDefault="00B95F3C" w:rsidP="00FA1A46">
            <w:pPr>
              <w:spacing w:line="240" w:lineRule="auto"/>
              <w:rPr>
                <w:rFonts w:ascii="Gill Sans Nova" w:hAnsi="Gill Sans Nova" w:cs="Times New Roman"/>
                <w:sz w:val="14"/>
                <w:szCs w:val="14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71EE867A" w14:textId="77777777" w:rsidR="00B95F3C" w:rsidRPr="00EA3047" w:rsidRDefault="00B95F3C" w:rsidP="00FA1A46">
            <w:pPr>
              <w:spacing w:line="240" w:lineRule="auto"/>
              <w:rPr>
                <w:rFonts w:ascii="Gill Sans Nova" w:hAnsi="Gill Sans Nova" w:cs="Times New Roman"/>
                <w:sz w:val="32"/>
                <w:szCs w:val="32"/>
              </w:rPr>
            </w:pPr>
          </w:p>
        </w:tc>
      </w:tr>
      <w:tr w:rsidR="00E54835" w:rsidRPr="00EA3047" w14:paraId="6CD18A0D" w14:textId="77777777" w:rsidTr="00E54835">
        <w:trPr>
          <w:trHeight w:val="301"/>
        </w:trPr>
        <w:tc>
          <w:tcPr>
            <w:tcW w:w="190" w:type="pct"/>
            <w:vAlign w:val="center"/>
          </w:tcPr>
          <w:p w14:paraId="0FEC1937" w14:textId="30864364" w:rsidR="00B95F3C" w:rsidRPr="00FA1A46" w:rsidRDefault="003605B6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29D422E8" wp14:editId="3610DCE8">
                  <wp:extent cx="108857" cy="108857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16" cy="11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vAlign w:val="center"/>
          </w:tcPr>
          <w:p w14:paraId="17A47386" w14:textId="242569B6" w:rsidR="00B95F3C" w:rsidRPr="00FA1A46" w:rsidRDefault="00B95F3C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sz w:val="16"/>
              </w:rPr>
              <w:t>(+91) 63790 70771</w:t>
            </w:r>
          </w:p>
        </w:tc>
        <w:tc>
          <w:tcPr>
            <w:tcW w:w="194" w:type="pct"/>
            <w:vAlign w:val="center"/>
          </w:tcPr>
          <w:p w14:paraId="42721C15" w14:textId="77976D7F" w:rsidR="00B95F3C" w:rsidRPr="00FA1A46" w:rsidRDefault="009E7D60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07509A4D" wp14:editId="21B6A49E">
                  <wp:extent cx="118110" cy="1181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2" cy="12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pct"/>
            <w:vAlign w:val="center"/>
          </w:tcPr>
          <w:p w14:paraId="29E18B93" w14:textId="7E9498AC" w:rsidR="00B95F3C" w:rsidRPr="00FA1A46" w:rsidRDefault="00B95F3C" w:rsidP="00FA1A46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github.com/maatle</w:t>
            </w:r>
            <w:r w:rsidR="00840C3A"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k</w:t>
            </w:r>
          </w:p>
        </w:tc>
        <w:tc>
          <w:tcPr>
            <w:tcW w:w="108" w:type="pct"/>
          </w:tcPr>
          <w:p w14:paraId="4CB441BF" w14:textId="77777777" w:rsidR="00B95F3C" w:rsidRPr="00EA3047" w:rsidRDefault="00B95F3C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3A4B10D5" w14:textId="77777777" w:rsidR="00B95F3C" w:rsidRPr="00EA3047" w:rsidRDefault="00B95F3C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E54835" w:rsidRPr="00EA3047" w14:paraId="33636844" w14:textId="77777777" w:rsidTr="00E54835">
        <w:trPr>
          <w:trHeight w:val="54"/>
        </w:trPr>
        <w:tc>
          <w:tcPr>
            <w:tcW w:w="190" w:type="pct"/>
            <w:vAlign w:val="center"/>
          </w:tcPr>
          <w:p w14:paraId="049B4B8F" w14:textId="605A38E4" w:rsidR="00B95F3C" w:rsidRPr="00FA1A46" w:rsidRDefault="00D80BA7" w:rsidP="00FA1A46">
            <w:pPr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00457E77" wp14:editId="194565C5">
                  <wp:extent cx="108585" cy="108585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vAlign w:val="center"/>
          </w:tcPr>
          <w:p w14:paraId="45B34AF3" w14:textId="433D01FA" w:rsidR="00B95F3C" w:rsidRPr="00FA1A46" w:rsidRDefault="00B95F3C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mk00666078@techmahindra.com</w:t>
            </w:r>
          </w:p>
        </w:tc>
        <w:tc>
          <w:tcPr>
            <w:tcW w:w="194" w:type="pct"/>
            <w:vAlign w:val="center"/>
          </w:tcPr>
          <w:p w14:paraId="0C848C50" w14:textId="272BE76F" w:rsidR="00B95F3C" w:rsidRPr="00FA1A46" w:rsidRDefault="003605B6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5A5A4525" wp14:editId="1DFF5177">
                  <wp:extent cx="121013" cy="12101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03" cy="13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pct"/>
            <w:vAlign w:val="center"/>
          </w:tcPr>
          <w:p w14:paraId="5D7ACE22" w14:textId="6CA24FCE" w:rsidR="00B95F3C" w:rsidRPr="00FA1A46" w:rsidRDefault="00B95F3C" w:rsidP="00FA1A46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Style w:val="PlaceholderText"/>
                <w:rFonts w:ascii="Gill Sans Nova" w:hAnsi="Gill Sans Nova"/>
                <w:b/>
                <w:bCs/>
                <w:color w:val="E04242"/>
                <w:sz w:val="16"/>
              </w:rPr>
              <w:t>linkedin.com/in/maatlek</w:t>
            </w:r>
          </w:p>
        </w:tc>
        <w:tc>
          <w:tcPr>
            <w:tcW w:w="108" w:type="pct"/>
          </w:tcPr>
          <w:p w14:paraId="4B42E0EB" w14:textId="12D0930D" w:rsidR="00B95F3C" w:rsidRPr="00EA3047" w:rsidRDefault="00B95F3C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/>
            <w:shd w:val="clear" w:color="auto" w:fill="EA8282"/>
          </w:tcPr>
          <w:p w14:paraId="5FBB66CB" w14:textId="77777777" w:rsidR="00B95F3C" w:rsidRPr="00EA3047" w:rsidRDefault="00B95F3C" w:rsidP="00FA1A46">
            <w:pPr>
              <w:rPr>
                <w:rFonts w:ascii="Gill Sans Nova" w:hAnsi="Gill Sans Nova" w:cs="Times New Roman"/>
              </w:rPr>
            </w:pPr>
          </w:p>
        </w:tc>
      </w:tr>
      <w:tr w:rsidR="00840C3A" w:rsidRPr="00EA3047" w14:paraId="7E351800" w14:textId="77777777" w:rsidTr="00E54835">
        <w:trPr>
          <w:trHeight w:val="165"/>
        </w:trPr>
        <w:tc>
          <w:tcPr>
            <w:tcW w:w="3253" w:type="pct"/>
            <w:gridSpan w:val="4"/>
          </w:tcPr>
          <w:p w14:paraId="07A3CF79" w14:textId="7792B0CD" w:rsidR="00840C3A" w:rsidRPr="00964A2C" w:rsidRDefault="00840C3A" w:rsidP="00FA1A46">
            <w:pPr>
              <w:pStyle w:val="Heading1"/>
              <w:rPr>
                <w:rFonts w:ascii="Gill Sans Nova" w:hAnsi="Gill Sans Nova" w:cs="Times New Roman"/>
                <w:color w:val="BA421E" w:themeColor="accent5" w:themeShade="BF"/>
                <w:sz w:val="14"/>
                <w:szCs w:val="18"/>
              </w:rPr>
            </w:pPr>
          </w:p>
        </w:tc>
        <w:tc>
          <w:tcPr>
            <w:tcW w:w="108" w:type="pct"/>
            <w:vMerge w:val="restart"/>
          </w:tcPr>
          <w:p w14:paraId="325B1579" w14:textId="3DF7843C" w:rsidR="00840C3A" w:rsidRPr="00EA3047" w:rsidRDefault="00840C3A" w:rsidP="00FA1A46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639" w:type="pct"/>
          </w:tcPr>
          <w:p w14:paraId="6B53857E" w14:textId="300165E7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</w:rPr>
            </w:pPr>
          </w:p>
        </w:tc>
      </w:tr>
      <w:tr w:rsidR="00840C3A" w:rsidRPr="00EA3047" w14:paraId="2FB1CCD8" w14:textId="77777777" w:rsidTr="00E54835">
        <w:trPr>
          <w:trHeight w:val="63"/>
        </w:trPr>
        <w:tc>
          <w:tcPr>
            <w:tcW w:w="3253" w:type="pct"/>
            <w:gridSpan w:val="4"/>
          </w:tcPr>
          <w:p w14:paraId="411C2178" w14:textId="51959CD6" w:rsidR="00840C3A" w:rsidRPr="00EA3047" w:rsidRDefault="00220153" w:rsidP="00FA1A46">
            <w:pPr>
              <w:pStyle w:val="Heading1"/>
              <w:rPr>
                <w:rFonts w:ascii="Gill Sans Nova" w:hAnsi="Gill Sans Nova" w:cs="Times New Roman"/>
                <w:color w:val="E04242"/>
              </w:rPr>
            </w:pPr>
            <w:sdt>
              <w:sdtPr>
                <w:rPr>
                  <w:rFonts w:ascii="Gill Sans Nova" w:hAnsi="Gill Sans Nova" w:cs="Times New Roman"/>
                  <w:color w:val="E04242"/>
                </w:rPr>
                <w:id w:val="1680545767"/>
                <w:placeholder>
                  <w:docPart w:val="CBAEFA1E2CB540A082C41FA3C5E81CCC"/>
                </w:placeholder>
                <w:temporary/>
                <w:showingPlcHdr/>
                <w15:appearance w15:val="hidden"/>
              </w:sdtPr>
              <w:sdtEndPr/>
              <w:sdtContent>
                <w:r w:rsidR="00840C3A" w:rsidRPr="00EA3047">
                  <w:rPr>
                    <w:rStyle w:val="PlaceholderText"/>
                    <w:rFonts w:ascii="Gill Sans Nova" w:hAnsi="Gill Sans Nova" w:cs="Times New Roman"/>
                    <w:color w:val="E04242"/>
                  </w:rPr>
                  <w:t>Experience</w:t>
                </w:r>
              </w:sdtContent>
            </w:sdt>
          </w:p>
        </w:tc>
        <w:tc>
          <w:tcPr>
            <w:tcW w:w="108" w:type="pct"/>
            <w:vMerge/>
          </w:tcPr>
          <w:p w14:paraId="6F3CDEF1" w14:textId="77777777" w:rsidR="00840C3A" w:rsidRPr="00EA3047" w:rsidRDefault="00840C3A" w:rsidP="00FA1A46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639" w:type="pct"/>
          </w:tcPr>
          <w:p w14:paraId="0D41C867" w14:textId="74685E4A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  <w:color w:val="E04242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Education</w:t>
            </w:r>
          </w:p>
        </w:tc>
      </w:tr>
      <w:tr w:rsidR="00840C3A" w:rsidRPr="00EA3047" w14:paraId="7CE9600D" w14:textId="77777777" w:rsidTr="00E54835">
        <w:trPr>
          <w:trHeight w:val="54"/>
        </w:trPr>
        <w:tc>
          <w:tcPr>
            <w:tcW w:w="3253" w:type="pct"/>
            <w:gridSpan w:val="4"/>
            <w:shd w:val="clear" w:color="auto" w:fill="auto"/>
          </w:tcPr>
          <w:p w14:paraId="55E6A120" w14:textId="1053A80C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CD5177A" wp14:editId="14B7EB00">
                      <wp:extent cx="3616960" cy="0"/>
                      <wp:effectExtent l="0" t="19050" r="21590" b="19050"/>
                      <wp:docPr id="2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69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BA7D8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8" w:type="pct"/>
            <w:shd w:val="clear" w:color="auto" w:fill="auto"/>
          </w:tcPr>
          <w:p w14:paraId="0BC01C79" w14:textId="77777777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639" w:type="pct"/>
            <w:shd w:val="clear" w:color="auto" w:fill="auto"/>
          </w:tcPr>
          <w:p w14:paraId="64110B3F" w14:textId="68BF31DD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B35FFC1" wp14:editId="0C742443">
                      <wp:extent cx="1983740" cy="0"/>
                      <wp:effectExtent l="0" t="19050" r="3556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4D19B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40C3A" w:rsidRPr="00EA3047" w14:paraId="10D15F47" w14:textId="77777777" w:rsidTr="00EF1EF2">
        <w:trPr>
          <w:trHeight w:val="2318"/>
        </w:trPr>
        <w:tc>
          <w:tcPr>
            <w:tcW w:w="3253" w:type="pct"/>
            <w:gridSpan w:val="4"/>
            <w:vMerge w:val="restart"/>
          </w:tcPr>
          <w:p w14:paraId="32EE0983" w14:textId="58160F19" w:rsidR="00840C3A" w:rsidRPr="00EA3047" w:rsidRDefault="00840C3A" w:rsidP="00FA1A46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2020 - Present</w:t>
            </w:r>
          </w:p>
          <w:p w14:paraId="70EFB051" w14:textId="7E27A0D5" w:rsidR="00840C3A" w:rsidRPr="00EA3047" w:rsidRDefault="00840C3A" w:rsidP="00FA1A46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</w:rPr>
            </w:pPr>
            <w:r w:rsidRPr="00EA3047">
              <w:rPr>
                <w:rFonts w:ascii="Gill Sans Nova" w:hAnsi="Gill Sans Nova" w:cs="Times New Roman"/>
              </w:rPr>
              <w:t xml:space="preserve">Tech Mahindra | </w:t>
            </w:r>
            <w:r w:rsidRPr="00EA3047">
              <w:rPr>
                <w:rStyle w:val="CompanyName"/>
                <w:rFonts w:ascii="Gill Sans Nova" w:hAnsi="Gill Sans Nova" w:cs="Times New Roman"/>
                <w:b w:val="0"/>
                <w:bCs/>
                <w:i w:val="0"/>
                <w:iCs/>
              </w:rPr>
              <w:t>Digi Telecom Malaysia</w:t>
            </w:r>
          </w:p>
          <w:p w14:paraId="095A7AE6" w14:textId="0E03AA84" w:rsidR="00840C3A" w:rsidRPr="00EA3047" w:rsidRDefault="00840C3A" w:rsidP="00FA1A46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Tools Administration</w:t>
            </w:r>
          </w:p>
          <w:p w14:paraId="72F824E8" w14:textId="48B1B314" w:rsidR="00EF1EF2" w:rsidRDefault="00840C3A" w:rsidP="00FA1A46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Join hands with Vendor</w:t>
            </w:r>
            <w:r w:rsidRPr="00EA3047">
              <w:rPr>
                <w:rFonts w:ascii="Gill Sans Nova" w:hAnsi="Gill Sans Nova" w:cs="Microsoft Tai Le"/>
              </w:rPr>
              <w:t xml:space="preserve"> (SaaS – Symphony Summit) in implementing</w:t>
            </w:r>
            <w:r w:rsidR="00195488">
              <w:rPr>
                <w:rFonts w:ascii="Gill Sans Nova" w:hAnsi="Gill Sans Nova" w:cs="Microsoft Tai Le"/>
              </w:rPr>
              <w:t xml:space="preserve"> best</w:t>
            </w:r>
            <w:r w:rsidRPr="00EA3047">
              <w:rPr>
                <w:rFonts w:ascii="Gill Sans Nova" w:hAnsi="Gill Sans Nova" w:cs="Microsoft Tai Le"/>
              </w:rPr>
              <w:t xml:space="preserve"> solutions for Customer (Digi) in IT Service, Asset and Operations Management</w:t>
            </w:r>
            <w:r w:rsidR="006F177A">
              <w:rPr>
                <w:rFonts w:ascii="Gill Sans Nova" w:hAnsi="Gill Sans Nova" w:cs="Microsoft Tai Le"/>
              </w:rPr>
              <w:t xml:space="preserve">, thereby swiftly </w:t>
            </w:r>
            <w:r w:rsidR="002F0698">
              <w:rPr>
                <w:rFonts w:ascii="Gill Sans Nova" w:hAnsi="Gill Sans Nova" w:cs="Microsoft Tai Le"/>
              </w:rPr>
              <w:t xml:space="preserve">improving </w:t>
            </w:r>
            <w:r w:rsidR="00817985">
              <w:rPr>
                <w:rFonts w:ascii="Gill Sans Nova" w:hAnsi="Gill Sans Nova" w:cs="Microsoft Tai Le"/>
              </w:rPr>
              <w:t>IT Management.</w:t>
            </w:r>
          </w:p>
          <w:p w14:paraId="07281CD5" w14:textId="05AD5701" w:rsidR="00E54835" w:rsidRDefault="00840C3A" w:rsidP="00FA1A46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Define</w:t>
            </w:r>
            <w:r w:rsidRPr="00EA3047">
              <w:rPr>
                <w:rFonts w:ascii="Gill Sans Nova" w:hAnsi="Gill Sans Nova" w:cs="Microsoft Tai Le"/>
              </w:rPr>
              <w:t xml:space="preserve"> </w:t>
            </w:r>
            <w:r w:rsidR="00773DA5" w:rsidRPr="00773DA5">
              <w:rPr>
                <w:rFonts w:ascii="Gill Sans Nova" w:hAnsi="Gill Sans Nova" w:cs="Microsoft Tai Le"/>
                <w:b/>
                <w:bCs/>
              </w:rPr>
              <w:t>All</w:t>
            </w:r>
            <w:r w:rsidR="00773DA5">
              <w:rPr>
                <w:rFonts w:ascii="Gill Sans Nova" w:hAnsi="Gill Sans Nova" w:cs="Microsoft Tai Le"/>
              </w:rPr>
              <w:t xml:space="preserve"> </w:t>
            </w:r>
            <w:r w:rsidRPr="00EA3047">
              <w:rPr>
                <w:rFonts w:ascii="Gill Sans Nova" w:hAnsi="Gill Sans Nova" w:cs="Microsoft Tai Le"/>
                <w:b/>
                <w:bCs/>
              </w:rPr>
              <w:t>Requirements</w:t>
            </w:r>
            <w:r w:rsidRPr="00EA3047">
              <w:rPr>
                <w:rFonts w:ascii="Gill Sans Nova" w:hAnsi="Gill Sans Nova" w:cs="Microsoft Tai Le"/>
              </w:rPr>
              <w:t xml:space="preserve"> from Customers and work with Vendor to </w:t>
            </w:r>
            <w:r w:rsidR="00467573">
              <w:rPr>
                <w:rFonts w:ascii="Gill Sans Nova" w:hAnsi="Gill Sans Nova" w:cs="Microsoft Tai Le"/>
              </w:rPr>
              <w:t xml:space="preserve">prioritize </w:t>
            </w:r>
            <w:r w:rsidR="000E469B">
              <w:rPr>
                <w:rFonts w:ascii="Gill Sans Nova" w:hAnsi="Gill Sans Nova" w:cs="Microsoft Tai Le"/>
              </w:rPr>
              <w:t>and provide alternate solutions</w:t>
            </w:r>
            <w:r w:rsidR="00E54835">
              <w:rPr>
                <w:rFonts w:ascii="Gill Sans Nova" w:hAnsi="Gill Sans Nova" w:cs="Microsoft Tai Le"/>
              </w:rPr>
              <w:t xml:space="preserve"> </w:t>
            </w:r>
            <w:r w:rsidR="00147FBB">
              <w:rPr>
                <w:rFonts w:ascii="Gill Sans Nova" w:hAnsi="Gill Sans Nova" w:cs="Microsoft Tai Le"/>
              </w:rPr>
              <w:t>with</w:t>
            </w:r>
            <w:r w:rsidR="002130B2">
              <w:rPr>
                <w:rFonts w:ascii="Gill Sans Nova" w:hAnsi="Gill Sans Nova" w:cs="Microsoft Tai Le"/>
              </w:rPr>
              <w:t xml:space="preserve"> </w:t>
            </w:r>
            <w:r w:rsidR="00147FBB">
              <w:rPr>
                <w:rFonts w:ascii="Gill Sans Nova" w:hAnsi="Gill Sans Nova" w:cs="Microsoft Tai Le"/>
              </w:rPr>
              <w:t>daily</w:t>
            </w:r>
            <w:r w:rsidR="002130B2">
              <w:rPr>
                <w:rFonts w:ascii="Gill Sans Nova" w:hAnsi="Gill Sans Nova" w:cs="Microsoft Tai Le"/>
              </w:rPr>
              <w:t xml:space="preserve"> updates.</w:t>
            </w:r>
          </w:p>
          <w:p w14:paraId="6921A0C5" w14:textId="459A1B13" w:rsidR="008E4795" w:rsidRDefault="00840C3A" w:rsidP="00FA1A46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Managing</w:t>
            </w:r>
            <w:r w:rsidRPr="00EA3047">
              <w:rPr>
                <w:rFonts w:ascii="Gill Sans Nova" w:hAnsi="Gill Sans Nova" w:cs="Microsoft Tai Le"/>
              </w:rPr>
              <w:t xml:space="preserve"> </w:t>
            </w:r>
            <w:r w:rsidRPr="00EA3047">
              <w:rPr>
                <w:rFonts w:ascii="Gill Sans Nova" w:hAnsi="Gill Sans Nova" w:cs="Microsoft Tai Le"/>
                <w:b/>
                <w:bCs/>
              </w:rPr>
              <w:t xml:space="preserve">&amp; Resolving Incidents and Service Requests </w:t>
            </w:r>
            <w:r w:rsidRPr="00EA3047">
              <w:rPr>
                <w:rFonts w:ascii="Gill Sans Nova" w:hAnsi="Gill Sans Nova" w:cs="Microsoft Tai Le"/>
              </w:rPr>
              <w:t>from Customers</w:t>
            </w:r>
            <w:r w:rsidR="006C2E1E">
              <w:rPr>
                <w:rFonts w:ascii="Gill Sans Nova" w:hAnsi="Gill Sans Nova" w:cs="Microsoft Tai Le"/>
              </w:rPr>
              <w:t xml:space="preserve"> on daily basis</w:t>
            </w:r>
            <w:r w:rsidRPr="00EA3047">
              <w:rPr>
                <w:rFonts w:ascii="Gill Sans Nova" w:hAnsi="Gill Sans Nova" w:cs="Microsoft Tai Le"/>
              </w:rPr>
              <w:t xml:space="preserve"> without breaching </w:t>
            </w:r>
            <w:r w:rsidR="00464C3D">
              <w:rPr>
                <w:rFonts w:ascii="Gill Sans Nova" w:hAnsi="Gill Sans Nova" w:cs="Microsoft Tai Le"/>
              </w:rPr>
              <w:t xml:space="preserve">90% </w:t>
            </w:r>
            <w:r w:rsidRPr="00EA3047">
              <w:rPr>
                <w:rFonts w:ascii="Gill Sans Nova" w:hAnsi="Gill Sans Nova" w:cs="Microsoft Tai Le"/>
              </w:rPr>
              <w:t xml:space="preserve">SLAs. Creating Progress Reports and Providing progress </w:t>
            </w:r>
            <w:r w:rsidR="00967B09">
              <w:rPr>
                <w:rFonts w:ascii="Gill Sans Nova" w:hAnsi="Gill Sans Nova" w:cs="Microsoft Tai Le"/>
              </w:rPr>
              <w:t>for</w:t>
            </w:r>
            <w:r w:rsidRPr="00EA3047">
              <w:rPr>
                <w:rFonts w:ascii="Gill Sans Nova" w:hAnsi="Gill Sans Nova" w:cs="Microsoft Tai Le"/>
              </w:rPr>
              <w:t xml:space="preserve"> Weekly Business Meetings.</w:t>
            </w:r>
            <w:r w:rsidR="00420B78">
              <w:rPr>
                <w:rFonts w:ascii="Gill Sans Nova" w:hAnsi="Gill Sans Nova" w:cs="Microsoft Tai Le"/>
              </w:rPr>
              <w:t xml:space="preserve"> </w:t>
            </w:r>
          </w:p>
          <w:p w14:paraId="61184F2C" w14:textId="26175B98" w:rsidR="00840C3A" w:rsidRPr="00EA3047" w:rsidRDefault="00840C3A" w:rsidP="00FA1A46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Provide Knowledge Transfer</w:t>
            </w:r>
            <w:r w:rsidRPr="00EA3047">
              <w:rPr>
                <w:rFonts w:ascii="Gill Sans Nova" w:hAnsi="Gill Sans Nova" w:cs="Microsoft Tai Le"/>
              </w:rPr>
              <w:t xml:space="preserve"> on Technologies Worked and</w:t>
            </w:r>
            <w:r w:rsidR="008B1BF5">
              <w:rPr>
                <w:rFonts w:ascii="Gill Sans Nova" w:hAnsi="Gill Sans Nova" w:cs="Microsoft Tai Le"/>
              </w:rPr>
              <w:t xml:space="preserve"> Attained</w:t>
            </w:r>
            <w:r w:rsidR="00A62E98">
              <w:rPr>
                <w:rFonts w:ascii="Gill Sans Nova" w:hAnsi="Gill Sans Nova" w:cs="Microsoft Tai Le"/>
              </w:rPr>
              <w:t xml:space="preserve"> in a weekly call with Team</w:t>
            </w:r>
            <w:r w:rsidR="00FC2D31">
              <w:rPr>
                <w:rFonts w:ascii="Gill Sans Nova" w:hAnsi="Gill Sans Nova" w:cs="Microsoft Tai Le"/>
              </w:rPr>
              <w:t xml:space="preserve"> Internally</w:t>
            </w:r>
            <w:r w:rsidR="00A62E98">
              <w:rPr>
                <w:rFonts w:ascii="Gill Sans Nova" w:hAnsi="Gill Sans Nova" w:cs="Microsoft Tai Le"/>
              </w:rPr>
              <w:t>.</w:t>
            </w:r>
          </w:p>
          <w:p w14:paraId="1E12EAD3" w14:textId="6F072FFA" w:rsidR="00840C3A" w:rsidRPr="00EA3047" w:rsidRDefault="00840C3A" w:rsidP="00FA1A46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2019 - 2020</w:t>
            </w:r>
          </w:p>
          <w:p w14:paraId="56C77206" w14:textId="77777777" w:rsidR="00840C3A" w:rsidRPr="00EA3047" w:rsidRDefault="00840C3A" w:rsidP="00FA1A46">
            <w:pPr>
              <w:pStyle w:val="JobTitleandDegre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Tech Mahindra |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Exxon Mobil (XTO)</w:t>
            </w:r>
          </w:p>
          <w:p w14:paraId="3C6E340F" w14:textId="77777777" w:rsidR="00840C3A" w:rsidRPr="00EA3047" w:rsidRDefault="00840C3A" w:rsidP="00FA1A46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color w:val="E04242"/>
              </w:rPr>
              <w:t>Business Analyst – Oil &amp; Gas</w:t>
            </w:r>
          </w:p>
          <w:p w14:paraId="3A9E110B" w14:textId="043EF5C7" w:rsidR="00E54835" w:rsidRDefault="00840C3A" w:rsidP="00FA1A46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Working with </w:t>
            </w:r>
            <w:r w:rsidR="00713714">
              <w:rPr>
                <w:rFonts w:ascii="Gill Sans Nova" w:hAnsi="Gill Sans Nova" w:cs="Times New Roman"/>
                <w:b/>
                <w:bCs/>
              </w:rPr>
              <w:t xml:space="preserve">Daily Requests from </w:t>
            </w:r>
            <w:r w:rsidRPr="00EA3047">
              <w:rPr>
                <w:rFonts w:ascii="Gill Sans Nova" w:hAnsi="Gill Sans Nova" w:cs="Times New Roman"/>
                <w:b/>
                <w:bCs/>
              </w:rPr>
              <w:t>Customer</w:t>
            </w:r>
            <w:r w:rsidRPr="00EA3047">
              <w:rPr>
                <w:rFonts w:ascii="Gill Sans Nova" w:hAnsi="Gill Sans Nova" w:cs="Times New Roman"/>
              </w:rPr>
              <w:t xml:space="preserve"> (Exxon’s XTO) using </w:t>
            </w:r>
            <w:r w:rsidR="00713714">
              <w:rPr>
                <w:rFonts w:ascii="Gill Sans Nova" w:hAnsi="Gill Sans Nova" w:cs="Times New Roman"/>
              </w:rPr>
              <w:t xml:space="preserve">an Information Management System - </w:t>
            </w:r>
            <w:r w:rsidRPr="00EA3047">
              <w:rPr>
                <w:rFonts w:ascii="Gill Sans Nova" w:hAnsi="Gill Sans Nova" w:cs="Times New Roman"/>
              </w:rPr>
              <w:t>Pelton’s Well View</w:t>
            </w:r>
            <w:r w:rsidR="00894E48">
              <w:rPr>
                <w:rFonts w:ascii="Gill Sans Nova" w:hAnsi="Gill Sans Nova" w:cs="Times New Roman"/>
              </w:rPr>
              <w:t xml:space="preserve"> </w:t>
            </w:r>
            <w:r w:rsidR="007D2486">
              <w:rPr>
                <w:rFonts w:ascii="Gill Sans Nova" w:hAnsi="Gill Sans Nova" w:cs="Times New Roman"/>
              </w:rPr>
              <w:t>–</w:t>
            </w:r>
            <w:r w:rsidR="00894E48">
              <w:rPr>
                <w:rFonts w:ascii="Gill Sans Nova" w:hAnsi="Gill Sans Nova" w:cs="Times New Roman"/>
              </w:rPr>
              <w:t xml:space="preserve"> </w:t>
            </w:r>
            <w:r w:rsidR="008D6AD7">
              <w:rPr>
                <w:rFonts w:ascii="Gill Sans Nova" w:hAnsi="Gill Sans Nova" w:cs="Times New Roman"/>
              </w:rPr>
              <w:t>updating</w:t>
            </w:r>
            <w:r w:rsidR="007D2486">
              <w:rPr>
                <w:rFonts w:ascii="Gill Sans Nova" w:hAnsi="Gill Sans Nova" w:cs="Times New Roman"/>
              </w:rPr>
              <w:t xml:space="preserve"> 12 Hours of</w:t>
            </w:r>
            <w:r w:rsidRPr="00EA3047">
              <w:rPr>
                <w:rFonts w:ascii="Gill Sans Nova" w:hAnsi="Gill Sans Nova" w:cs="Times New Roman"/>
              </w:rPr>
              <w:t xml:space="preserve"> Operations Analysis</w:t>
            </w:r>
            <w:r w:rsidR="00DA35F5">
              <w:rPr>
                <w:rFonts w:ascii="Gill Sans Nova" w:hAnsi="Gill Sans Nova" w:cs="Times New Roman"/>
              </w:rPr>
              <w:t xml:space="preserve"> made</w:t>
            </w:r>
            <w:r w:rsidR="008D6AD7">
              <w:rPr>
                <w:rFonts w:ascii="Gill Sans Nova" w:hAnsi="Gill Sans Nova" w:cs="Times New Roman"/>
              </w:rPr>
              <w:t xml:space="preserve"> from reports queued and gathered.</w:t>
            </w:r>
          </w:p>
          <w:p w14:paraId="48EFA926" w14:textId="586F611D" w:rsidR="00840C3A" w:rsidRPr="00EA3047" w:rsidRDefault="00E54835" w:rsidP="00FA1A46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>
              <w:rPr>
                <w:rFonts w:ascii="Gill Sans Nova" w:hAnsi="Gill Sans Nova" w:cs="Times New Roman"/>
                <w:b/>
              </w:rPr>
              <w:t>C</w:t>
            </w:r>
            <w:r w:rsidR="00840C3A" w:rsidRPr="00EA3047">
              <w:rPr>
                <w:rFonts w:ascii="Gill Sans Nova" w:hAnsi="Gill Sans Nova" w:cs="Times New Roman"/>
                <w:b/>
                <w:bCs/>
              </w:rPr>
              <w:t>ompiled</w:t>
            </w:r>
            <w:r w:rsidR="00A04B13">
              <w:rPr>
                <w:rFonts w:ascii="Gill Sans Nova" w:hAnsi="Gill Sans Nova" w:cs="Times New Roman"/>
                <w:b/>
                <w:bCs/>
              </w:rPr>
              <w:t xml:space="preserve"> Business</w:t>
            </w:r>
            <w:r w:rsidR="00840C3A" w:rsidRPr="00EA3047">
              <w:rPr>
                <w:rFonts w:ascii="Gill Sans Nova" w:hAnsi="Gill Sans Nova" w:cs="Times New Roman"/>
                <w:b/>
                <w:bCs/>
              </w:rPr>
              <w:t xml:space="preserve"> reports f</w:t>
            </w:r>
            <w:r>
              <w:rPr>
                <w:rFonts w:ascii="Gill Sans Nova" w:hAnsi="Gill Sans Nova" w:cs="Times New Roman"/>
                <w:b/>
                <w:bCs/>
              </w:rPr>
              <w:t>rom</w:t>
            </w:r>
            <w:r w:rsidR="00840C3A" w:rsidRPr="00EA3047">
              <w:rPr>
                <w:rFonts w:ascii="Gill Sans Nova" w:hAnsi="Gill Sans Nova" w:cs="Times New Roman"/>
                <w:b/>
                <w:bCs/>
              </w:rPr>
              <w:t xml:space="preserve"> </w:t>
            </w:r>
            <w:r w:rsidR="00A04B13">
              <w:rPr>
                <w:rFonts w:ascii="Gill Sans Nova" w:hAnsi="Gill Sans Nova" w:cs="Times New Roman"/>
                <w:b/>
                <w:bCs/>
              </w:rPr>
              <w:t xml:space="preserve">Field </w:t>
            </w:r>
            <w:r w:rsidR="00F832D6">
              <w:rPr>
                <w:rFonts w:ascii="Gill Sans Nova" w:hAnsi="Gill Sans Nova" w:cs="Times New Roman"/>
                <w:b/>
                <w:bCs/>
              </w:rPr>
              <w:t xml:space="preserve">Reports to </w:t>
            </w:r>
            <w:r w:rsidR="00840C3A" w:rsidRPr="00EA3047">
              <w:rPr>
                <w:rFonts w:ascii="Gill Sans Nova" w:hAnsi="Gill Sans Nova" w:cs="Times New Roman"/>
                <w:b/>
                <w:bCs/>
              </w:rPr>
              <w:t>Business Executives</w:t>
            </w:r>
            <w:r w:rsidR="00840C3A" w:rsidRPr="00EA3047">
              <w:rPr>
                <w:rFonts w:ascii="Gill Sans Nova" w:hAnsi="Gill Sans Nova" w:cs="Times New Roman"/>
              </w:rPr>
              <w:t xml:space="preserve"> – Created Templates</w:t>
            </w:r>
            <w:r w:rsidR="00A04B13">
              <w:rPr>
                <w:rFonts w:ascii="Gill Sans Nova" w:hAnsi="Gill Sans Nova" w:cs="Times New Roman"/>
              </w:rPr>
              <w:t xml:space="preserve"> and modified existing</w:t>
            </w:r>
            <w:r w:rsidR="00860DC4">
              <w:rPr>
                <w:rFonts w:ascii="Gill Sans Nova" w:hAnsi="Gill Sans Nova" w:cs="Times New Roman"/>
              </w:rPr>
              <w:t xml:space="preserve"> </w:t>
            </w:r>
            <w:r w:rsidR="00840C3A" w:rsidRPr="00EA3047">
              <w:rPr>
                <w:rFonts w:ascii="Gill Sans Nova" w:hAnsi="Gill Sans Nova" w:cs="Times New Roman"/>
              </w:rPr>
              <w:t xml:space="preserve">on </w:t>
            </w:r>
            <w:r w:rsidR="00860DC4">
              <w:rPr>
                <w:rFonts w:ascii="Gill Sans Nova" w:hAnsi="Gill Sans Nova" w:cs="Times New Roman"/>
              </w:rPr>
              <w:t xml:space="preserve">improving Task </w:t>
            </w:r>
            <w:r w:rsidR="00840C3A" w:rsidRPr="00EA3047">
              <w:rPr>
                <w:rFonts w:ascii="Gill Sans Nova" w:hAnsi="Gill Sans Nova" w:cs="Times New Roman"/>
              </w:rPr>
              <w:t xml:space="preserve">Workflow for </w:t>
            </w:r>
            <w:r w:rsidR="00594A51">
              <w:rPr>
                <w:rFonts w:ascii="Gill Sans Nova" w:hAnsi="Gill Sans Nova" w:cs="Times New Roman"/>
              </w:rPr>
              <w:t xml:space="preserve">each </w:t>
            </w:r>
            <w:r w:rsidR="00840C3A" w:rsidRPr="00EA3047">
              <w:rPr>
                <w:rFonts w:ascii="Gill Sans Nova" w:hAnsi="Gill Sans Nova" w:cs="Times New Roman"/>
              </w:rPr>
              <w:t>task completion</w:t>
            </w:r>
            <w:r w:rsidR="00F62207">
              <w:rPr>
                <w:rFonts w:ascii="Gill Sans Nova" w:hAnsi="Gill Sans Nova" w:cs="Times New Roman"/>
              </w:rPr>
              <w:t xml:space="preserve"> </w:t>
            </w:r>
            <w:r w:rsidR="001D5B7E">
              <w:rPr>
                <w:rFonts w:ascii="Gill Sans Nova" w:hAnsi="Gill Sans Nova" w:cs="Times New Roman"/>
              </w:rPr>
              <w:t>by significant percent.</w:t>
            </w:r>
          </w:p>
        </w:tc>
        <w:tc>
          <w:tcPr>
            <w:tcW w:w="108" w:type="pct"/>
            <w:vMerge w:val="restart"/>
          </w:tcPr>
          <w:p w14:paraId="2D38F0F2" w14:textId="7E5C8059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</w:tcPr>
          <w:p w14:paraId="7C803B18" w14:textId="7FA34889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2015 - 2019</w:t>
            </w:r>
          </w:p>
          <w:p w14:paraId="5E67F6FC" w14:textId="7654ED32" w:rsidR="00840C3A" w:rsidRPr="00EA3047" w:rsidRDefault="00840C3A" w:rsidP="00FA1A46">
            <w:pPr>
              <w:pStyle w:val="JobTitleandDegre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Bachelor of Technology</w:t>
            </w:r>
          </w:p>
          <w:p w14:paraId="086FEBE1" w14:textId="7BD19356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Anna University, Chennai </w:t>
            </w:r>
          </w:p>
          <w:p w14:paraId="725826FD" w14:textId="785E9E21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</w:t>
            </w:r>
          </w:p>
          <w:p w14:paraId="60E5489B" w14:textId="0D46DF63" w:rsidR="00840C3A" w:rsidRPr="00EA3047" w:rsidRDefault="00840C3A" w:rsidP="00FA1A46">
            <w:pPr>
              <w:pStyle w:val="JobTitleandDegre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Summer Program</w:t>
            </w:r>
          </w:p>
          <w:p w14:paraId="72F4A1A4" w14:textId="523FB303" w:rsidR="00840C3A" w:rsidRPr="00EA3047" w:rsidRDefault="00840C3A" w:rsidP="00FA1A46">
            <w:pPr>
              <w:pStyle w:val="Jobdescription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UTP, Malaysia</w:t>
            </w:r>
          </w:p>
          <w:p w14:paraId="6E4965C0" w14:textId="4A1E5356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</w:tr>
      <w:tr w:rsidR="00840C3A" w:rsidRPr="00EA3047" w14:paraId="1DAAA4FE" w14:textId="77777777" w:rsidTr="00E54835">
        <w:trPr>
          <w:trHeight w:val="198"/>
        </w:trPr>
        <w:tc>
          <w:tcPr>
            <w:tcW w:w="3253" w:type="pct"/>
            <w:gridSpan w:val="4"/>
            <w:vMerge/>
          </w:tcPr>
          <w:p w14:paraId="762DEBE8" w14:textId="77777777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08" w:type="pct"/>
            <w:vMerge/>
          </w:tcPr>
          <w:p w14:paraId="5AC01492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</w:tcPr>
          <w:p w14:paraId="15E21775" w14:textId="2EC6885B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Technical Skills</w:t>
            </w:r>
          </w:p>
        </w:tc>
      </w:tr>
      <w:tr w:rsidR="00840C3A" w:rsidRPr="00EA3047" w14:paraId="15BE00CB" w14:textId="77777777" w:rsidTr="00E54835">
        <w:trPr>
          <w:trHeight w:val="52"/>
        </w:trPr>
        <w:tc>
          <w:tcPr>
            <w:tcW w:w="3253" w:type="pct"/>
            <w:gridSpan w:val="4"/>
            <w:vMerge/>
          </w:tcPr>
          <w:p w14:paraId="0A647EFA" w14:textId="77777777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08" w:type="pct"/>
            <w:vMerge/>
          </w:tcPr>
          <w:p w14:paraId="4C67E7E7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Align w:val="bottom"/>
          </w:tcPr>
          <w:p w14:paraId="493873C4" w14:textId="0C30FE00" w:rsidR="00840C3A" w:rsidRPr="00EA3047" w:rsidRDefault="00840C3A" w:rsidP="00FA1A46">
            <w:pPr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E8D0D68" wp14:editId="0DE1F20C">
                      <wp:extent cx="2002790" cy="0"/>
                      <wp:effectExtent l="0" t="19050" r="35560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0279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A5DB2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840C3A" w:rsidRPr="00EA3047" w14:paraId="79D33C52" w14:textId="77777777" w:rsidTr="00E54835">
        <w:trPr>
          <w:trHeight w:val="4478"/>
        </w:trPr>
        <w:tc>
          <w:tcPr>
            <w:tcW w:w="3253" w:type="pct"/>
            <w:gridSpan w:val="4"/>
            <w:vMerge/>
            <w:tcBorders>
              <w:bottom w:val="nil"/>
            </w:tcBorders>
          </w:tcPr>
          <w:p w14:paraId="1DC84D5F" w14:textId="77777777" w:rsidR="00840C3A" w:rsidRPr="00EA3047" w:rsidRDefault="00840C3A" w:rsidP="00FA1A46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08" w:type="pct"/>
            <w:vMerge/>
            <w:tcBorders>
              <w:bottom w:val="nil"/>
            </w:tcBorders>
          </w:tcPr>
          <w:p w14:paraId="284CF833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 w:val="restart"/>
          </w:tcPr>
          <w:p w14:paraId="311E54FF" w14:textId="54B53F61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Hardware &amp; Software</w:t>
            </w:r>
          </w:p>
          <w:p w14:paraId="73AF820A" w14:textId="51146654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Computer Hardware Assembly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Microsoft Office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Windows SysInternal Tools</w:t>
            </w:r>
          </w:p>
          <w:p w14:paraId="2F1CBDCF" w14:textId="77777777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Operating Systems</w:t>
            </w:r>
          </w:p>
          <w:p w14:paraId="7CAA718E" w14:textId="3CDCF659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Windows Server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Linux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Desktop OS – Windows &amp; Linux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VMware ESX</w:t>
            </w:r>
          </w:p>
          <w:p w14:paraId="31D3601B" w14:textId="77777777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Cloud Operations</w:t>
            </w:r>
          </w:p>
          <w:p w14:paraId="151AA7AE" w14:textId="48C78301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Microsoft Azure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Ansible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Terraform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Git &amp; GitHub</w:t>
            </w:r>
          </w:p>
          <w:p w14:paraId="3A9F76B5" w14:textId="4689820B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Programming &amp; Scripting (B</w:t>
            </w:r>
            <w:r w:rsidR="0097234C">
              <w:rPr>
                <w:rFonts w:ascii="Gill Sans Nova" w:hAnsi="Gill Sans Nova" w:cs="Times New Roman"/>
                <w:b/>
                <w:bCs/>
              </w:rPr>
              <w:t>asic</w:t>
            </w:r>
            <w:r w:rsidRPr="00EA3047">
              <w:rPr>
                <w:rFonts w:ascii="Gill Sans Nova" w:hAnsi="Gill Sans Nova" w:cs="Times New Roman"/>
                <w:b/>
                <w:bCs/>
              </w:rPr>
              <w:t>)</w:t>
            </w:r>
          </w:p>
          <w:p w14:paraId="2BDA8955" w14:textId="525FDE9B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noProof/>
                <w:sz w:val="10"/>
                <w:szCs w:val="10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      </w:t>
            </w:r>
            <w:r w:rsidRPr="00EA3047">
              <w:rPr>
                <w:rFonts w:ascii="Gill Sans Nova" w:hAnsi="Gill Sans Nova" w:cs="Times New Roman"/>
              </w:rPr>
              <w:t xml:space="preserve">Python (Core)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HTML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CSS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Core Java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BASH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PowerShell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MySQL</w:t>
            </w:r>
          </w:p>
        </w:tc>
      </w:tr>
      <w:tr w:rsidR="00840C3A" w:rsidRPr="00EA3047" w14:paraId="2F750F81" w14:textId="77777777" w:rsidTr="00E54835">
        <w:trPr>
          <w:trHeight w:val="214"/>
        </w:trPr>
        <w:tc>
          <w:tcPr>
            <w:tcW w:w="3253" w:type="pct"/>
            <w:gridSpan w:val="4"/>
          </w:tcPr>
          <w:p w14:paraId="4B40E941" w14:textId="338E286B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Training</w:t>
            </w:r>
          </w:p>
        </w:tc>
        <w:tc>
          <w:tcPr>
            <w:tcW w:w="108" w:type="pct"/>
            <w:vMerge/>
          </w:tcPr>
          <w:p w14:paraId="144140E0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/>
          </w:tcPr>
          <w:p w14:paraId="2662982F" w14:textId="301EFDAE" w:rsidR="00840C3A" w:rsidRPr="00EA3047" w:rsidRDefault="00840C3A" w:rsidP="00FA1A46">
            <w:pPr>
              <w:pStyle w:val="Heading1"/>
              <w:rPr>
                <w:rFonts w:ascii="Gill Sans Nova" w:hAnsi="Gill Sans Nova" w:cs="Times New Roman"/>
              </w:rPr>
            </w:pPr>
          </w:p>
        </w:tc>
      </w:tr>
      <w:tr w:rsidR="00840C3A" w:rsidRPr="00EA3047" w14:paraId="5D5C78AF" w14:textId="77777777" w:rsidTr="00E54835">
        <w:trPr>
          <w:trHeight w:val="53"/>
        </w:trPr>
        <w:tc>
          <w:tcPr>
            <w:tcW w:w="3253" w:type="pct"/>
            <w:gridSpan w:val="4"/>
          </w:tcPr>
          <w:p w14:paraId="38E085D4" w14:textId="637E2E76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AC96092" wp14:editId="1A8ABCF9">
                      <wp:extent cx="3871686" cy="0"/>
                      <wp:effectExtent l="0" t="19050" r="33655" b="19050"/>
                      <wp:docPr id="2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CEB0A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8" w:type="pct"/>
            <w:vMerge/>
            <w:shd w:val="clear" w:color="auto" w:fill="auto"/>
          </w:tcPr>
          <w:p w14:paraId="187AF82D" w14:textId="77777777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639" w:type="pct"/>
            <w:vMerge/>
            <w:shd w:val="clear" w:color="auto" w:fill="auto"/>
          </w:tcPr>
          <w:p w14:paraId="408F87E0" w14:textId="716178CC" w:rsidR="00840C3A" w:rsidRPr="00EA3047" w:rsidRDefault="00840C3A" w:rsidP="00FA1A46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840C3A" w:rsidRPr="00EA3047" w14:paraId="49B3616C" w14:textId="77777777" w:rsidTr="00E54835">
        <w:trPr>
          <w:trHeight w:val="2429"/>
        </w:trPr>
        <w:tc>
          <w:tcPr>
            <w:tcW w:w="3253" w:type="pct"/>
            <w:gridSpan w:val="4"/>
          </w:tcPr>
          <w:p w14:paraId="7DF55E85" w14:textId="58C456FB" w:rsidR="00840C3A" w:rsidRPr="001A2FEF" w:rsidRDefault="00840C3A" w:rsidP="00FA1A46">
            <w:pPr>
              <w:pStyle w:val="BodyContactInfo"/>
              <w:rPr>
                <w:rFonts w:ascii="Gill Sans Nova" w:hAnsi="Gill Sans Nova" w:cs="Times New Roman"/>
                <w:b/>
                <w:bCs/>
                <w:szCs w:val="18"/>
              </w:rPr>
            </w:pPr>
            <w:r w:rsidRPr="001A2FEF">
              <w:rPr>
                <w:rFonts w:ascii="Gill Sans Nova" w:hAnsi="Gill Sans Nova" w:cs="Times New Roman"/>
                <w:b/>
                <w:bCs/>
                <w:szCs w:val="18"/>
              </w:rPr>
              <w:t>IT Infrastructure</w:t>
            </w:r>
          </w:p>
          <w:p w14:paraId="119E5680" w14:textId="7D2C71EC" w:rsidR="00840C3A" w:rsidRPr="001A2FEF" w:rsidRDefault="00840C3A" w:rsidP="00FA1A46">
            <w:pPr>
              <w:pStyle w:val="Jobdescription"/>
              <w:spacing w:after="120"/>
              <w:rPr>
                <w:rFonts w:ascii="Gill Sans Nova" w:hAnsi="Gill Sans Nova" w:cs="Times New Roman"/>
                <w:szCs w:val="18"/>
              </w:rPr>
            </w:pPr>
            <w:r w:rsidRPr="001A2FEF">
              <w:rPr>
                <w:rFonts w:ascii="Gill Sans Nova" w:hAnsi="Gill Sans Nova" w:cs="Times New Roman"/>
                <w:szCs w:val="18"/>
              </w:rPr>
              <w:t>Cisco Network Technologies, Windows Server, VMware ESX, ITIL</w:t>
            </w:r>
            <w:r w:rsidR="00B44777">
              <w:rPr>
                <w:rFonts w:ascii="Gill Sans Nova" w:hAnsi="Gill Sans Nova" w:cs="Times New Roman"/>
                <w:szCs w:val="18"/>
              </w:rPr>
              <w:t xml:space="preserve"> Practices</w:t>
            </w:r>
            <w:r w:rsidRPr="001A2FEF">
              <w:rPr>
                <w:rFonts w:ascii="Gill Sans Nova" w:hAnsi="Gill Sans Nova" w:cs="Times New Roman"/>
                <w:szCs w:val="18"/>
              </w:rPr>
              <w:t>, System Center Tools</w:t>
            </w:r>
            <w:r w:rsidR="00E54835">
              <w:rPr>
                <w:rFonts w:ascii="Gill Sans Nova" w:hAnsi="Gill Sans Nova" w:cs="Times New Roman"/>
                <w:szCs w:val="18"/>
              </w:rPr>
              <w:t xml:space="preserve">. </w:t>
            </w:r>
            <w:r w:rsidRPr="001A2FEF">
              <w:rPr>
                <w:rFonts w:ascii="Gill Sans Nova" w:hAnsi="Gill Sans Nova" w:cs="Times New Roman"/>
                <w:szCs w:val="18"/>
              </w:rPr>
              <w:t>ServiceNow – ITSM</w:t>
            </w:r>
            <w:r w:rsidR="00982BE8">
              <w:rPr>
                <w:rFonts w:ascii="Gill Sans Nova" w:hAnsi="Gill Sans Nova" w:cs="Times New Roman"/>
                <w:szCs w:val="18"/>
              </w:rPr>
              <w:t>,</w:t>
            </w:r>
            <w:r w:rsidRPr="001A2FEF">
              <w:rPr>
                <w:rFonts w:ascii="Gill Sans Nova" w:hAnsi="Gill Sans Nova" w:cs="Times New Roman"/>
                <w:szCs w:val="18"/>
              </w:rPr>
              <w:t xml:space="preserve"> ITOM</w:t>
            </w:r>
            <w:r w:rsidR="00982BE8">
              <w:rPr>
                <w:rFonts w:ascii="Gill Sans Nova" w:hAnsi="Gill Sans Nova" w:cs="Times New Roman"/>
                <w:szCs w:val="18"/>
              </w:rPr>
              <w:t>.</w:t>
            </w:r>
          </w:p>
          <w:p w14:paraId="78A2296B" w14:textId="68F9AB7B" w:rsidR="00840C3A" w:rsidRPr="001A2FEF" w:rsidRDefault="00840C3A" w:rsidP="00FA1A46">
            <w:pPr>
              <w:pStyle w:val="BodyContactInfo"/>
              <w:rPr>
                <w:rFonts w:ascii="Gill Sans Nova" w:hAnsi="Gill Sans Nova" w:cs="Times New Roman"/>
                <w:b/>
                <w:bCs/>
                <w:szCs w:val="18"/>
              </w:rPr>
            </w:pPr>
            <w:r w:rsidRPr="001A2FEF">
              <w:rPr>
                <w:rFonts w:ascii="Gill Sans Nova" w:hAnsi="Gill Sans Nova" w:cs="Times New Roman"/>
                <w:b/>
                <w:bCs/>
                <w:szCs w:val="18"/>
              </w:rPr>
              <w:t>Cloud Operations – Cloud Finishing School</w:t>
            </w:r>
          </w:p>
          <w:p w14:paraId="3F8EC963" w14:textId="2E3410CB" w:rsidR="00840C3A" w:rsidRPr="00EA3047" w:rsidRDefault="00840C3A" w:rsidP="00FA1A46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1A2FEF">
              <w:rPr>
                <w:rFonts w:ascii="Gill Sans Nova" w:hAnsi="Gill Sans Nova" w:cs="Times New Roman"/>
                <w:szCs w:val="18"/>
              </w:rPr>
              <w:t>Azure Administration, PowerShell, BASH, Ansible, Terraform</w:t>
            </w:r>
          </w:p>
        </w:tc>
        <w:tc>
          <w:tcPr>
            <w:tcW w:w="108" w:type="pct"/>
            <w:vMerge/>
          </w:tcPr>
          <w:p w14:paraId="63D09F73" w14:textId="77777777" w:rsidR="00840C3A" w:rsidRPr="00EA3047" w:rsidRDefault="00840C3A" w:rsidP="00FA1A46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639" w:type="pct"/>
            <w:vMerge/>
          </w:tcPr>
          <w:p w14:paraId="7D4E8E3B" w14:textId="7D743CE8" w:rsidR="00840C3A" w:rsidRPr="00EA3047" w:rsidRDefault="00840C3A" w:rsidP="00FA1A46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</w:p>
        </w:tc>
      </w:tr>
    </w:tbl>
    <w:p w14:paraId="11DB1783" w14:textId="7342723D" w:rsidR="00340C75" w:rsidRPr="00EA3047" w:rsidRDefault="00340C75" w:rsidP="00F5689F">
      <w:pPr>
        <w:rPr>
          <w:rFonts w:ascii="Gill Sans Nova" w:hAnsi="Gill Sans Nova" w:cs="Times New Roman"/>
        </w:rPr>
        <w:sectPr w:rsidR="00340C75" w:rsidRPr="00EA3047" w:rsidSect="008F0712">
          <w:footerReference w:type="default" r:id="rId16"/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tbl>
      <w:tblPr>
        <w:tblpPr w:leftFromText="180" w:rightFromText="180" w:vertAnchor="text" w:horzAnchor="margin" w:tblpY="121"/>
        <w:tblW w:w="5000" w:type="pct"/>
        <w:tblLook w:val="0600" w:firstRow="0" w:lastRow="0" w:firstColumn="0" w:lastColumn="0" w:noHBand="1" w:noVBand="1"/>
      </w:tblPr>
      <w:tblGrid>
        <w:gridCol w:w="6631"/>
        <w:gridCol w:w="238"/>
        <w:gridCol w:w="3583"/>
      </w:tblGrid>
      <w:tr w:rsidR="00DC3C5B" w:rsidRPr="00EA3047" w14:paraId="33057E28" w14:textId="77777777" w:rsidTr="00DC3C5B">
        <w:trPr>
          <w:trHeight w:val="250"/>
        </w:trPr>
        <w:tc>
          <w:tcPr>
            <w:tcW w:w="3172" w:type="pct"/>
          </w:tcPr>
          <w:p w14:paraId="3446414B" w14:textId="0967D772" w:rsidR="00DC3C5B" w:rsidRPr="00EA3047" w:rsidRDefault="00DC3C5B" w:rsidP="008D5B34">
            <w:pPr>
              <w:pStyle w:val="Heading1"/>
              <w:rPr>
                <w:rFonts w:ascii="Gill Sans Nova" w:hAnsi="Gill Sans Nova" w:cs="Times New Roman"/>
                <w:color w:val="BA421E" w:themeColor="accent5" w:themeShade="BF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lastRenderedPageBreak/>
              <w:t xml:space="preserve">Other Experience </w:t>
            </w:r>
          </w:p>
        </w:tc>
        <w:tc>
          <w:tcPr>
            <w:tcW w:w="114" w:type="pct"/>
          </w:tcPr>
          <w:p w14:paraId="0643A661" w14:textId="77777777" w:rsidR="00DC3C5B" w:rsidRPr="00EA3047" w:rsidRDefault="00DC3C5B" w:rsidP="008D5B34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714" w:type="pct"/>
          </w:tcPr>
          <w:p w14:paraId="6C527954" w14:textId="32918BBD" w:rsidR="00DC3C5B" w:rsidRPr="00EA3047" w:rsidRDefault="00DC3C5B" w:rsidP="008D5B34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General Skills</w:t>
            </w:r>
          </w:p>
        </w:tc>
      </w:tr>
      <w:tr w:rsidR="00DC3C5B" w:rsidRPr="00EA3047" w14:paraId="6CF88246" w14:textId="77777777" w:rsidTr="00DC3C5B">
        <w:trPr>
          <w:trHeight w:val="64"/>
        </w:trPr>
        <w:tc>
          <w:tcPr>
            <w:tcW w:w="3172" w:type="pct"/>
            <w:shd w:val="clear" w:color="auto" w:fill="auto"/>
          </w:tcPr>
          <w:p w14:paraId="74C59B12" w14:textId="77777777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D9B3A" wp14:editId="71E90717">
                      <wp:extent cx="3871686" cy="0"/>
                      <wp:effectExtent l="0" t="19050" r="33655" b="19050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E4393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4" w:type="pct"/>
            <w:shd w:val="clear" w:color="auto" w:fill="auto"/>
          </w:tcPr>
          <w:p w14:paraId="5BDAF9DF" w14:textId="77777777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714" w:type="pct"/>
            <w:vAlign w:val="bottom"/>
          </w:tcPr>
          <w:p w14:paraId="7AB0D56C" w14:textId="44C1BE91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B88DB3" wp14:editId="5E2101BD">
                      <wp:extent cx="2103120" cy="0"/>
                      <wp:effectExtent l="0" t="19050" r="30480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462CC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GR5/ZcEBAABu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C3C5B" w:rsidRPr="00EA3047" w14:paraId="490396A1" w14:textId="77777777" w:rsidTr="00895D69">
        <w:trPr>
          <w:trHeight w:val="3140"/>
        </w:trPr>
        <w:tc>
          <w:tcPr>
            <w:tcW w:w="3172" w:type="pct"/>
            <w:vMerge w:val="restart"/>
          </w:tcPr>
          <w:p w14:paraId="5A17DA0C" w14:textId="50E1D006" w:rsidR="005E27BA" w:rsidRPr="00EA3047" w:rsidRDefault="005E27BA" w:rsidP="005E27BA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</w:t>
            </w:r>
          </w:p>
          <w:p w14:paraId="1D4090F9" w14:textId="58EB8D89" w:rsidR="005E27BA" w:rsidRPr="00EA3047" w:rsidRDefault="00AE7FC6" w:rsidP="005E27BA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  <w:bCs/>
                <w:i w:val="0"/>
              </w:rPr>
            </w:pPr>
            <w:r w:rsidRPr="00EA3047">
              <w:rPr>
                <w:rFonts w:ascii="Gill Sans Nova" w:hAnsi="Gill Sans Nova" w:cs="Times New Roman"/>
              </w:rPr>
              <w:t>BHUMI’s Ignite Fest</w:t>
            </w:r>
            <w:r w:rsidR="005E27BA" w:rsidRPr="00EA3047">
              <w:rPr>
                <w:rFonts w:ascii="Gill Sans Nova" w:hAnsi="Gill Sans Nova" w:cs="Times New Roman"/>
              </w:rPr>
              <w:t xml:space="preserve"> </w:t>
            </w:r>
            <w:r w:rsidR="00F5664E" w:rsidRPr="00EA3047">
              <w:rPr>
                <w:rFonts w:ascii="Gill Sans Nova" w:hAnsi="Gill Sans Nova" w:cs="Times New Roman"/>
              </w:rPr>
              <w:t xml:space="preserve">2019 </w:t>
            </w:r>
            <w:r w:rsidR="005E27BA" w:rsidRPr="00EA3047">
              <w:rPr>
                <w:rFonts w:ascii="Gill Sans Nova" w:hAnsi="Gill Sans Nova" w:cs="Times New Roman"/>
              </w:rPr>
              <w:t xml:space="preserve">–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Volunteering</w:t>
            </w:r>
          </w:p>
          <w:p w14:paraId="51066F35" w14:textId="1522DD71" w:rsidR="005E27BA" w:rsidRPr="00EA3047" w:rsidRDefault="00596000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Logistics Coordinator</w:t>
            </w:r>
          </w:p>
          <w:p w14:paraId="61EB8922" w14:textId="63D945A3" w:rsidR="005E27BA" w:rsidRPr="00EA3047" w:rsidRDefault="00F5664E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Managed Event Logistics with</w:t>
            </w:r>
            <w:r w:rsidR="00EC0C26" w:rsidRPr="00EA3047">
              <w:rPr>
                <w:rFonts w:ascii="Gill Sans Nova" w:hAnsi="Gill Sans Nova" w:cs="Times New Roman"/>
              </w:rPr>
              <w:t xml:space="preserve"> different</w:t>
            </w:r>
            <w:r w:rsidRPr="00EA3047">
              <w:rPr>
                <w:rFonts w:ascii="Gill Sans Nova" w:hAnsi="Gill Sans Nova" w:cs="Times New Roman"/>
              </w:rPr>
              <w:t xml:space="preserve"> teams </w:t>
            </w:r>
            <w:r w:rsidR="002C0E61" w:rsidRPr="00EA3047">
              <w:rPr>
                <w:rFonts w:ascii="Gill Sans Nova" w:hAnsi="Gill Sans Nova" w:cs="Times New Roman"/>
              </w:rPr>
              <w:t>and contributed to management of Logistics</w:t>
            </w:r>
            <w:r w:rsidR="00075164" w:rsidRPr="00EA3047">
              <w:rPr>
                <w:rFonts w:ascii="Gill Sans Nova" w:hAnsi="Gill Sans Nova" w:cs="Times New Roman"/>
              </w:rPr>
              <w:t xml:space="preserve"> – </w:t>
            </w:r>
            <w:r w:rsidR="00CA6B02">
              <w:rPr>
                <w:rFonts w:ascii="Gill Sans Nova" w:hAnsi="Gill Sans Nova" w:cs="Times New Roman"/>
              </w:rPr>
              <w:t>Basic Amenities</w:t>
            </w:r>
            <w:r w:rsidR="00075164" w:rsidRPr="00EA3047">
              <w:rPr>
                <w:rFonts w:ascii="Gill Sans Nova" w:hAnsi="Gill Sans Nova" w:cs="Times New Roman"/>
              </w:rPr>
              <w:t>,</w:t>
            </w:r>
            <w:r w:rsidR="00CC03AA" w:rsidRPr="00EA3047">
              <w:rPr>
                <w:rFonts w:ascii="Gill Sans Nova" w:hAnsi="Gill Sans Nova" w:cs="Times New Roman"/>
              </w:rPr>
              <w:t xml:space="preserve"> Transportation, </w:t>
            </w:r>
            <w:r w:rsidR="002C0E61" w:rsidRPr="00EA3047">
              <w:rPr>
                <w:rFonts w:ascii="Gill Sans Nova" w:hAnsi="Gill Sans Nova" w:cs="Times New Roman"/>
              </w:rPr>
              <w:t>Venue</w:t>
            </w:r>
            <w:r w:rsidR="004D0E6A" w:rsidRPr="00EA3047">
              <w:rPr>
                <w:rFonts w:ascii="Gill Sans Nova" w:hAnsi="Gill Sans Nova" w:cs="Times New Roman"/>
              </w:rPr>
              <w:t>, Inventory for Teams and Participants</w:t>
            </w:r>
            <w:r w:rsidR="00E03725">
              <w:rPr>
                <w:rFonts w:ascii="Gill Sans Nova" w:hAnsi="Gill Sans Nova" w:cs="Times New Roman"/>
              </w:rPr>
              <w:t xml:space="preserve"> –</w:t>
            </w:r>
            <w:r w:rsidR="00CA5F09">
              <w:rPr>
                <w:rFonts w:ascii="Gill Sans Nova" w:hAnsi="Gill Sans Nova" w:cs="Times New Roman"/>
              </w:rPr>
              <w:t xml:space="preserve"> and </w:t>
            </w:r>
            <w:r w:rsidR="00E03725">
              <w:rPr>
                <w:rFonts w:ascii="Gill Sans Nova" w:hAnsi="Gill Sans Nova" w:cs="Times New Roman"/>
              </w:rPr>
              <w:t xml:space="preserve">tracking </w:t>
            </w:r>
            <w:r w:rsidR="00CA5F09">
              <w:rPr>
                <w:rFonts w:ascii="Gill Sans Nova" w:hAnsi="Gill Sans Nova" w:cs="Times New Roman"/>
              </w:rPr>
              <w:t xml:space="preserve">and moderating overall </w:t>
            </w:r>
            <w:r w:rsidR="00E03725">
              <w:rPr>
                <w:rFonts w:ascii="Gill Sans Nova" w:hAnsi="Gill Sans Nova" w:cs="Times New Roman"/>
              </w:rPr>
              <w:t>costs</w:t>
            </w:r>
            <w:r w:rsidR="00CA5F09">
              <w:rPr>
                <w:rFonts w:ascii="Gill Sans Nova" w:hAnsi="Gill Sans Nova" w:cs="Times New Roman"/>
              </w:rPr>
              <w:t>.</w:t>
            </w:r>
          </w:p>
          <w:p w14:paraId="254C771B" w14:textId="4E306209" w:rsidR="00DC3C5B" w:rsidRPr="00EA3047" w:rsidRDefault="00DC3C5B" w:rsidP="008D5B34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</w:t>
            </w:r>
            <w:r w:rsidR="005E27BA" w:rsidRPr="00EA3047">
              <w:rPr>
                <w:rFonts w:ascii="Gill Sans Nova" w:hAnsi="Gill Sans Nova" w:cs="Times New Roman"/>
              </w:rPr>
              <w:t>8 - 2019</w:t>
            </w:r>
          </w:p>
          <w:p w14:paraId="01820F7F" w14:textId="74F55133" w:rsidR="00DC3C5B" w:rsidRPr="00EA3047" w:rsidRDefault="00F20CCA" w:rsidP="008D5B34">
            <w:pPr>
              <w:pStyle w:val="JobTitleandDegre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BHUMI - NGO</w:t>
            </w:r>
          </w:p>
          <w:p w14:paraId="75992698" w14:textId="291E940F" w:rsidR="00DC3C5B" w:rsidRPr="00EA3047" w:rsidRDefault="00F20CCA" w:rsidP="008D5B34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color w:val="E04242"/>
              </w:rPr>
              <w:t>Project Coordinator</w:t>
            </w:r>
          </w:p>
          <w:p w14:paraId="2BB9AFA8" w14:textId="2B6A1BD5" w:rsidR="00DC3C5B" w:rsidRPr="00EA3047" w:rsidRDefault="0055672A" w:rsidP="008D5B34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Volunteering to Teach Unprivileged </w:t>
            </w:r>
            <w:r w:rsidR="00736545" w:rsidRPr="00EA3047">
              <w:rPr>
                <w:rFonts w:ascii="Gill Sans Nova" w:hAnsi="Gill Sans Nova" w:cs="Times New Roman"/>
                <w:b/>
                <w:bCs/>
              </w:rPr>
              <w:t xml:space="preserve">youths </w:t>
            </w:r>
            <w:r w:rsidR="00736545" w:rsidRPr="00EA3047">
              <w:rPr>
                <w:rFonts w:ascii="Gill Sans Nova" w:hAnsi="Gill Sans Nova" w:cs="Times New Roman"/>
              </w:rPr>
              <w:t>about Computer and Information Technology.</w:t>
            </w:r>
            <w:r w:rsidR="007E7D6A" w:rsidRPr="00EA3047">
              <w:rPr>
                <w:rFonts w:ascii="Gill Sans Nova" w:hAnsi="Gill Sans Nova" w:cs="Times New Roman"/>
              </w:rPr>
              <w:t xml:space="preserve"> Organized Teams to contribute to teaching to different centers around Chennai.</w:t>
            </w:r>
            <w:r w:rsidR="006A0B28" w:rsidRPr="00EA3047">
              <w:rPr>
                <w:rFonts w:ascii="Gill Sans Nova" w:hAnsi="Gill Sans Nova" w:cs="Times New Roman"/>
              </w:rPr>
              <w:t xml:space="preserve"> </w:t>
            </w:r>
          </w:p>
          <w:p w14:paraId="0D94892A" w14:textId="77777777" w:rsidR="005E27BA" w:rsidRPr="00EA3047" w:rsidRDefault="005E27BA" w:rsidP="005E27BA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2018 </w:t>
            </w:r>
          </w:p>
          <w:p w14:paraId="165ECE87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</w:rPr>
            </w:pPr>
            <w:r w:rsidRPr="00EA3047">
              <w:rPr>
                <w:rFonts w:ascii="Gill Sans Nova" w:hAnsi="Gill Sans Nova" w:cs="Times New Roman"/>
              </w:rPr>
              <w:t xml:space="preserve">DE’ OLEUM 2018 –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National Level Tech Fest</w:t>
            </w:r>
          </w:p>
          <w:p w14:paraId="4E25C258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  <w:i w:val="0"/>
                <w:iCs/>
              </w:rPr>
            </w:pPr>
            <w:r w:rsidRPr="00EA3047">
              <w:rPr>
                <w:rStyle w:val="CompanyName"/>
                <w:rFonts w:ascii="Gill Sans Nova" w:hAnsi="Gill Sans Nova" w:cs="Times New Roman"/>
                <w:b w:val="0"/>
                <w:i w:val="0"/>
                <w:iCs/>
              </w:rPr>
              <w:t>DACE – Anna University</w:t>
            </w:r>
          </w:p>
          <w:p w14:paraId="199D97BE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Treasurer</w:t>
            </w:r>
          </w:p>
          <w:p w14:paraId="4DD30B78" w14:textId="77777777" w:rsidR="005E27BA" w:rsidRPr="00EA3047" w:rsidRDefault="005E27BA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Managing Source of Income and Expenses throughout the event. Reducing Major Expenses – and cost-cutting along with creating budgets for different sections of events. </w:t>
            </w:r>
          </w:p>
          <w:p w14:paraId="346BE452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Technical Lead &amp; Human Resource Lead</w:t>
            </w:r>
          </w:p>
          <w:p w14:paraId="2A22DC95" w14:textId="13FD0DD8" w:rsidR="005E27BA" w:rsidRPr="00EA3047" w:rsidRDefault="005E27BA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Managed Resources and streamlined communications along with</w:t>
            </w:r>
            <w:r w:rsidR="00AD160F" w:rsidRPr="00EA3047">
              <w:rPr>
                <w:rFonts w:ascii="Gill Sans Nova" w:hAnsi="Gill Sans Nova" w:cs="Times New Roman"/>
              </w:rPr>
              <w:t>in</w:t>
            </w:r>
            <w:r w:rsidRPr="00EA3047">
              <w:rPr>
                <w:rFonts w:ascii="Gill Sans Nova" w:hAnsi="Gill Sans Nova" w:cs="Times New Roman"/>
              </w:rPr>
              <w:t xml:space="preserve"> resources. Created Websites and Maintained them along with making modification and adding recommended changes.</w:t>
            </w:r>
          </w:p>
          <w:p w14:paraId="0F6A7C8D" w14:textId="3101C39A" w:rsidR="005E27BA" w:rsidRPr="00EA3047" w:rsidRDefault="005E27BA" w:rsidP="008D5B34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 w:val="restart"/>
          </w:tcPr>
          <w:p w14:paraId="0338D876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334C9736" w14:textId="0EE63B4A" w:rsidR="00DC3C5B" w:rsidRPr="00EA3047" w:rsidRDefault="006C753B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Event Management</w:t>
            </w:r>
          </w:p>
          <w:p w14:paraId="1C51CD82" w14:textId="11E04FE3" w:rsidR="00DC3C5B" w:rsidRPr="00EA3047" w:rsidRDefault="00C91214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>
              <w:rPr>
                <w:rFonts w:ascii="Gill Sans Nova" w:hAnsi="Gill Sans Nova" w:cs="Times New Roman"/>
              </w:rPr>
              <w:t>Expense</w:t>
            </w:r>
            <w:r w:rsidR="00F94002" w:rsidRPr="00EA3047">
              <w:rPr>
                <w:rFonts w:ascii="Gill Sans Nova" w:hAnsi="Gill Sans Nova" w:cs="Times New Roman"/>
              </w:rPr>
              <w:t xml:space="preserve"> Management</w:t>
            </w:r>
            <w:r w:rsidR="00B668D8" w:rsidRPr="00EA3047">
              <w:rPr>
                <w:rFonts w:ascii="Gill Sans Nova" w:hAnsi="Gill Sans Nova" w:cs="Times New Roman"/>
              </w:rPr>
              <w:t xml:space="preserve"> </w:t>
            </w:r>
            <w:r w:rsidR="00B668D8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B668D8" w:rsidRPr="00EA3047">
              <w:rPr>
                <w:rFonts w:ascii="Gill Sans Nova" w:hAnsi="Gill Sans Nova" w:cs="Times New Roman"/>
              </w:rPr>
              <w:t xml:space="preserve"> Logistics Coordination</w:t>
            </w:r>
          </w:p>
          <w:p w14:paraId="0945B45E" w14:textId="43DB8550" w:rsidR="00DC3C5B" w:rsidRPr="00EA3047" w:rsidRDefault="00173540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Creativity</w:t>
            </w:r>
          </w:p>
          <w:p w14:paraId="52254035" w14:textId="48C7819E" w:rsidR="00DC3C5B" w:rsidRPr="00EA3047" w:rsidRDefault="00173540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Poster Designing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</w:t>
            </w:r>
            <w:r w:rsidR="007E3B8E" w:rsidRPr="00EA3047">
              <w:rPr>
                <w:rFonts w:ascii="Gill Sans Nova" w:hAnsi="Gill Sans Nova" w:cs="Times New Roman"/>
              </w:rPr>
              <w:t xml:space="preserve">Web </w:t>
            </w:r>
            <w:r w:rsidR="00ED5ABE" w:rsidRPr="00EA3047">
              <w:rPr>
                <w:rFonts w:ascii="Gill Sans Nova" w:hAnsi="Gill Sans Nova" w:cs="Times New Roman"/>
              </w:rPr>
              <w:t xml:space="preserve">Designing </w:t>
            </w:r>
            <w:r w:rsidR="00ED5ABE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ED5ABE" w:rsidRPr="00EA3047">
              <w:rPr>
                <w:rFonts w:ascii="Gill Sans Nova" w:hAnsi="Gill Sans Nova" w:cs="Times New Roman"/>
              </w:rPr>
              <w:t xml:space="preserve"> </w:t>
            </w:r>
            <w:r w:rsidR="00077DDA" w:rsidRPr="00EA3047">
              <w:rPr>
                <w:rFonts w:ascii="Gill Sans Nova" w:hAnsi="Gill Sans Nova" w:cs="Times New Roman"/>
              </w:rPr>
              <w:t>Photoshop</w:t>
            </w:r>
          </w:p>
          <w:p w14:paraId="7A1D04B9" w14:textId="64F34B86" w:rsidR="00DC3C5B" w:rsidRPr="00EA3047" w:rsidRDefault="00525E90" w:rsidP="008D5B34">
            <w:pPr>
              <w:pStyle w:val="SkillsBullets"/>
              <w:numPr>
                <w:ilvl w:val="0"/>
                <w:numId w:val="0"/>
              </w:numPr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Leadership</w:t>
            </w:r>
          </w:p>
          <w:p w14:paraId="464B1462" w14:textId="7C88E679" w:rsidR="00DC3C5B" w:rsidRPr="00EA3047" w:rsidRDefault="00525E90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Public Speaking</w:t>
            </w:r>
            <w:r w:rsidR="00541EA5" w:rsidRPr="00EA3047">
              <w:rPr>
                <w:rFonts w:ascii="Gill Sans Nova" w:hAnsi="Gill Sans Nova" w:cs="Times New Roman"/>
              </w:rPr>
              <w:t xml:space="preserve"> </w:t>
            </w:r>
            <w:r w:rsidR="00541EA5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541EA5" w:rsidRPr="00EA3047">
              <w:rPr>
                <w:rFonts w:ascii="Gill Sans Nova" w:hAnsi="Gill Sans Nova" w:cs="Times New Roman"/>
              </w:rPr>
              <w:t xml:space="preserve"> Team Management</w:t>
            </w:r>
          </w:p>
          <w:p w14:paraId="6509EE30" w14:textId="53862B70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</w:tr>
      <w:tr w:rsidR="00DC3C5B" w:rsidRPr="00EA3047" w14:paraId="7AA42ED3" w14:textId="77777777" w:rsidTr="00DC3C5B">
        <w:trPr>
          <w:trHeight w:val="230"/>
        </w:trPr>
        <w:tc>
          <w:tcPr>
            <w:tcW w:w="3172" w:type="pct"/>
            <w:vMerge/>
          </w:tcPr>
          <w:p w14:paraId="29B68D9C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</w:tcPr>
          <w:p w14:paraId="5B635B75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0DB883C7" w14:textId="08686421" w:rsidR="00DC3C5B" w:rsidRPr="00EA3047" w:rsidRDefault="00541EA5" w:rsidP="008D5B34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Languages</w:t>
            </w:r>
          </w:p>
        </w:tc>
      </w:tr>
      <w:tr w:rsidR="00DC3C5B" w:rsidRPr="00EA3047" w14:paraId="66B43859" w14:textId="77777777" w:rsidTr="00DC3C5B">
        <w:trPr>
          <w:trHeight w:val="62"/>
        </w:trPr>
        <w:tc>
          <w:tcPr>
            <w:tcW w:w="3172" w:type="pct"/>
            <w:vMerge/>
          </w:tcPr>
          <w:p w14:paraId="07A54413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</w:tcPr>
          <w:p w14:paraId="6A314446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  <w:vAlign w:val="bottom"/>
          </w:tcPr>
          <w:p w14:paraId="7F15142F" w14:textId="5A13EDCB" w:rsidR="00DC3C5B" w:rsidRPr="00EA3047" w:rsidRDefault="00541EA5" w:rsidP="008D5B34">
            <w:pPr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996780F" wp14:editId="2C88C632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FC7DA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YSwAEAAG4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C3C5B" w:rsidRPr="00EA3047" w14:paraId="0434A369" w14:textId="77777777" w:rsidTr="00DC3C5B">
        <w:trPr>
          <w:trHeight w:val="4199"/>
        </w:trPr>
        <w:tc>
          <w:tcPr>
            <w:tcW w:w="3172" w:type="pct"/>
            <w:vMerge/>
            <w:tcBorders>
              <w:bottom w:val="nil"/>
            </w:tcBorders>
          </w:tcPr>
          <w:p w14:paraId="2AE2901D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  <w:tcBorders>
              <w:bottom w:val="nil"/>
            </w:tcBorders>
          </w:tcPr>
          <w:p w14:paraId="50BF83F2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4DE5C780" w14:textId="10F8F90F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Business</w:t>
            </w:r>
          </w:p>
          <w:p w14:paraId="0323663A" w14:textId="03E2B17B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English (Proficient)</w:t>
            </w:r>
          </w:p>
          <w:p w14:paraId="001561B1" w14:textId="4ABB0604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Native</w:t>
            </w:r>
          </w:p>
          <w:p w14:paraId="4F5173A2" w14:textId="197AD9EF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Tamil</w:t>
            </w:r>
          </w:p>
          <w:p w14:paraId="3F7B9CA1" w14:textId="74720237" w:rsidR="00DC3C5B" w:rsidRPr="00EA3047" w:rsidRDefault="00DC3C5B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noProof/>
                <w:sz w:val="10"/>
                <w:szCs w:val="10"/>
              </w:rPr>
            </w:pPr>
          </w:p>
        </w:tc>
      </w:tr>
    </w:tbl>
    <w:p w14:paraId="0D13DCF2" w14:textId="5725752F" w:rsidR="00340C75" w:rsidRPr="00EA3047" w:rsidRDefault="00340C75" w:rsidP="00440124">
      <w:pPr>
        <w:rPr>
          <w:rFonts w:ascii="Gill Sans Nova" w:hAnsi="Gill Sans Nova" w:cs="Times New Roman"/>
        </w:rPr>
      </w:pPr>
    </w:p>
    <w:sectPr w:rsidR="00340C75" w:rsidRPr="00EA3047" w:rsidSect="00CB0093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E9663" w14:textId="77777777" w:rsidR="00220153" w:rsidRDefault="00220153" w:rsidP="001B56AD">
      <w:pPr>
        <w:spacing w:line="240" w:lineRule="auto"/>
      </w:pPr>
      <w:r>
        <w:separator/>
      </w:r>
    </w:p>
  </w:endnote>
  <w:endnote w:type="continuationSeparator" w:id="0">
    <w:p w14:paraId="68A8A2E9" w14:textId="77777777" w:rsidR="00220153" w:rsidRDefault="00220153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">
    <w:altName w:val="Daytona"/>
    <w:charset w:val="00"/>
    <w:family w:val="swiss"/>
    <w:pitch w:val="variable"/>
    <w:sig w:usb0="A00002EF" w:usb1="0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ill Sans Nova" w:hAnsi="Gill Sans Nova"/>
        <w:b/>
        <w:bCs/>
        <w:color w:val="C00000"/>
      </w:rPr>
      <w:id w:val="1874803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A1ADF" w14:textId="5C1BF701" w:rsidR="0037458C" w:rsidRPr="0037458C" w:rsidRDefault="0037458C">
        <w:pPr>
          <w:pStyle w:val="Footer"/>
          <w:jc w:val="right"/>
          <w:rPr>
            <w:rFonts w:ascii="Gill Sans Nova" w:hAnsi="Gill Sans Nova"/>
            <w:b/>
            <w:bCs/>
            <w:color w:val="C00000"/>
          </w:rPr>
        </w:pPr>
        <w:r w:rsidRPr="0037458C">
          <w:rPr>
            <w:rFonts w:ascii="Gill Sans Nova" w:hAnsi="Gill Sans Nova"/>
            <w:b/>
            <w:bCs/>
            <w:color w:val="C00000"/>
          </w:rPr>
          <w:fldChar w:fldCharType="begin"/>
        </w:r>
        <w:r w:rsidRPr="0037458C">
          <w:rPr>
            <w:rFonts w:ascii="Gill Sans Nova" w:hAnsi="Gill Sans Nova"/>
            <w:b/>
            <w:bCs/>
            <w:color w:val="C00000"/>
          </w:rPr>
          <w:instrText xml:space="preserve"> PAGE   \* MERGEFORMAT </w:instrText>
        </w:r>
        <w:r w:rsidRPr="0037458C">
          <w:rPr>
            <w:rFonts w:ascii="Gill Sans Nova" w:hAnsi="Gill Sans Nova"/>
            <w:b/>
            <w:bCs/>
            <w:color w:val="C00000"/>
          </w:rPr>
          <w:fldChar w:fldCharType="separate"/>
        </w:r>
        <w:r w:rsidRPr="0037458C">
          <w:rPr>
            <w:rFonts w:ascii="Gill Sans Nova" w:hAnsi="Gill Sans Nova"/>
            <w:b/>
            <w:bCs/>
            <w:noProof/>
            <w:color w:val="C00000"/>
          </w:rPr>
          <w:t>2</w:t>
        </w:r>
        <w:r w:rsidRPr="0037458C">
          <w:rPr>
            <w:rFonts w:ascii="Gill Sans Nova" w:hAnsi="Gill Sans Nova"/>
            <w:b/>
            <w:bCs/>
            <w:noProof/>
            <w:color w:val="C00000"/>
          </w:rPr>
          <w:fldChar w:fldCharType="end"/>
        </w:r>
      </w:p>
    </w:sdtContent>
  </w:sdt>
  <w:p w14:paraId="7E8F73B0" w14:textId="77777777" w:rsidR="00A23777" w:rsidRPr="0037458C" w:rsidRDefault="00A23777">
    <w:pPr>
      <w:pStyle w:val="Footer"/>
      <w:rPr>
        <w:rFonts w:ascii="Gill Sans Nova" w:hAnsi="Gill Sans Nova"/>
        <w:b/>
        <w:bCs/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D7DC8" w14:textId="77777777" w:rsidR="00220153" w:rsidRDefault="00220153" w:rsidP="001B56AD">
      <w:pPr>
        <w:spacing w:line="240" w:lineRule="auto"/>
      </w:pPr>
      <w:r>
        <w:separator/>
      </w:r>
    </w:p>
  </w:footnote>
  <w:footnote w:type="continuationSeparator" w:id="0">
    <w:p w14:paraId="7AF93631" w14:textId="77777777" w:rsidR="00220153" w:rsidRDefault="00220153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56A66CC1"/>
    <w:multiLevelType w:val="hybridMultilevel"/>
    <w:tmpl w:val="97E009EC"/>
    <w:lvl w:ilvl="0" w:tplc="01F0CD1E">
      <w:start w:val="2015"/>
      <w:numFmt w:val="bullet"/>
      <w:lvlText w:val="-"/>
      <w:lvlJc w:val="left"/>
      <w:pPr>
        <w:ind w:left="720" w:hanging="360"/>
      </w:pPr>
      <w:rPr>
        <w:rFonts w:ascii="Daytona" w:eastAsia="Arial" w:hAnsi="Dayto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971C6"/>
    <w:multiLevelType w:val="hybridMultilevel"/>
    <w:tmpl w:val="3732F752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52"/>
    <w:rsid w:val="00000322"/>
    <w:rsid w:val="000049C3"/>
    <w:rsid w:val="000160F6"/>
    <w:rsid w:val="00016126"/>
    <w:rsid w:val="0003571E"/>
    <w:rsid w:val="000430BC"/>
    <w:rsid w:val="0006543E"/>
    <w:rsid w:val="000702BA"/>
    <w:rsid w:val="000746AC"/>
    <w:rsid w:val="00075164"/>
    <w:rsid w:val="00077DDA"/>
    <w:rsid w:val="00083027"/>
    <w:rsid w:val="000A008B"/>
    <w:rsid w:val="000B7E9E"/>
    <w:rsid w:val="000D2BF0"/>
    <w:rsid w:val="000D741E"/>
    <w:rsid w:val="000E469B"/>
    <w:rsid w:val="001072B6"/>
    <w:rsid w:val="00126BB8"/>
    <w:rsid w:val="00131E88"/>
    <w:rsid w:val="0014549B"/>
    <w:rsid w:val="00147FBB"/>
    <w:rsid w:val="00152D74"/>
    <w:rsid w:val="00153D38"/>
    <w:rsid w:val="00165FB0"/>
    <w:rsid w:val="00173540"/>
    <w:rsid w:val="00195488"/>
    <w:rsid w:val="001A2FEF"/>
    <w:rsid w:val="001B0221"/>
    <w:rsid w:val="001B56AD"/>
    <w:rsid w:val="001D5B7E"/>
    <w:rsid w:val="001F5674"/>
    <w:rsid w:val="002130B2"/>
    <w:rsid w:val="00220153"/>
    <w:rsid w:val="00243962"/>
    <w:rsid w:val="00273963"/>
    <w:rsid w:val="00280277"/>
    <w:rsid w:val="002863D1"/>
    <w:rsid w:val="002953EB"/>
    <w:rsid w:val="002A399C"/>
    <w:rsid w:val="002B1B3F"/>
    <w:rsid w:val="002C0E61"/>
    <w:rsid w:val="002C5244"/>
    <w:rsid w:val="002D46E5"/>
    <w:rsid w:val="002F0698"/>
    <w:rsid w:val="00336D02"/>
    <w:rsid w:val="00340C75"/>
    <w:rsid w:val="00355AD6"/>
    <w:rsid w:val="00357A06"/>
    <w:rsid w:val="003605B6"/>
    <w:rsid w:val="00362120"/>
    <w:rsid w:val="003654B0"/>
    <w:rsid w:val="0037458A"/>
    <w:rsid w:val="0037458C"/>
    <w:rsid w:val="003A39D2"/>
    <w:rsid w:val="003E6D64"/>
    <w:rsid w:val="003E7870"/>
    <w:rsid w:val="003F6860"/>
    <w:rsid w:val="00412683"/>
    <w:rsid w:val="00420B78"/>
    <w:rsid w:val="00420BE8"/>
    <w:rsid w:val="00427145"/>
    <w:rsid w:val="004330D5"/>
    <w:rsid w:val="00440124"/>
    <w:rsid w:val="00450C0A"/>
    <w:rsid w:val="00464C3D"/>
    <w:rsid w:val="00467573"/>
    <w:rsid w:val="00474D2F"/>
    <w:rsid w:val="004819DA"/>
    <w:rsid w:val="004876B4"/>
    <w:rsid w:val="00492F19"/>
    <w:rsid w:val="004B60FB"/>
    <w:rsid w:val="004C7E05"/>
    <w:rsid w:val="004D0E6A"/>
    <w:rsid w:val="004D25B0"/>
    <w:rsid w:val="00525E90"/>
    <w:rsid w:val="00527EB6"/>
    <w:rsid w:val="00537AAA"/>
    <w:rsid w:val="00541EA5"/>
    <w:rsid w:val="0055458F"/>
    <w:rsid w:val="0055672A"/>
    <w:rsid w:val="0055792E"/>
    <w:rsid w:val="00594A51"/>
    <w:rsid w:val="00596000"/>
    <w:rsid w:val="005A2028"/>
    <w:rsid w:val="005B1B13"/>
    <w:rsid w:val="005C1771"/>
    <w:rsid w:val="005D184A"/>
    <w:rsid w:val="005D49CA"/>
    <w:rsid w:val="005D7AAA"/>
    <w:rsid w:val="005E27BA"/>
    <w:rsid w:val="005E64EE"/>
    <w:rsid w:val="005F7464"/>
    <w:rsid w:val="00602E0B"/>
    <w:rsid w:val="00620CE4"/>
    <w:rsid w:val="006214F4"/>
    <w:rsid w:val="00630E21"/>
    <w:rsid w:val="0063488B"/>
    <w:rsid w:val="006371E8"/>
    <w:rsid w:val="00645550"/>
    <w:rsid w:val="00667FDE"/>
    <w:rsid w:val="00677BC0"/>
    <w:rsid w:val="0068106D"/>
    <w:rsid w:val="0068118B"/>
    <w:rsid w:val="00686A51"/>
    <w:rsid w:val="006A0B28"/>
    <w:rsid w:val="006C2E1E"/>
    <w:rsid w:val="006C4681"/>
    <w:rsid w:val="006C753B"/>
    <w:rsid w:val="006F177A"/>
    <w:rsid w:val="006F7F1C"/>
    <w:rsid w:val="00713714"/>
    <w:rsid w:val="00720589"/>
    <w:rsid w:val="00736545"/>
    <w:rsid w:val="007466F4"/>
    <w:rsid w:val="00773DA5"/>
    <w:rsid w:val="00793691"/>
    <w:rsid w:val="007B6A15"/>
    <w:rsid w:val="007D2486"/>
    <w:rsid w:val="007E3B8E"/>
    <w:rsid w:val="007E7D6A"/>
    <w:rsid w:val="007F2EEC"/>
    <w:rsid w:val="00810BD7"/>
    <w:rsid w:val="00817985"/>
    <w:rsid w:val="00825EAA"/>
    <w:rsid w:val="008367A0"/>
    <w:rsid w:val="00840C3A"/>
    <w:rsid w:val="00846943"/>
    <w:rsid w:val="00851431"/>
    <w:rsid w:val="008539E9"/>
    <w:rsid w:val="00853C32"/>
    <w:rsid w:val="008545DC"/>
    <w:rsid w:val="00860DC4"/>
    <w:rsid w:val="0086291E"/>
    <w:rsid w:val="0089038F"/>
    <w:rsid w:val="00892902"/>
    <w:rsid w:val="00894E48"/>
    <w:rsid w:val="00895D69"/>
    <w:rsid w:val="008B1BF5"/>
    <w:rsid w:val="008D6AD7"/>
    <w:rsid w:val="008E4795"/>
    <w:rsid w:val="008F0712"/>
    <w:rsid w:val="008F4AA5"/>
    <w:rsid w:val="00912A4C"/>
    <w:rsid w:val="00921733"/>
    <w:rsid w:val="0092390A"/>
    <w:rsid w:val="00964A2C"/>
    <w:rsid w:val="00965F55"/>
    <w:rsid w:val="00967B09"/>
    <w:rsid w:val="0097234C"/>
    <w:rsid w:val="00982BE8"/>
    <w:rsid w:val="009A627F"/>
    <w:rsid w:val="009A6E52"/>
    <w:rsid w:val="009B1F5A"/>
    <w:rsid w:val="009E7D60"/>
    <w:rsid w:val="009F2FB7"/>
    <w:rsid w:val="00A04B13"/>
    <w:rsid w:val="00A1439F"/>
    <w:rsid w:val="00A23777"/>
    <w:rsid w:val="00A414E5"/>
    <w:rsid w:val="00A46F06"/>
    <w:rsid w:val="00A505E0"/>
    <w:rsid w:val="00A62E98"/>
    <w:rsid w:val="00A635D5"/>
    <w:rsid w:val="00A80F9B"/>
    <w:rsid w:val="00A82D03"/>
    <w:rsid w:val="00A93833"/>
    <w:rsid w:val="00AA0FF4"/>
    <w:rsid w:val="00AD160F"/>
    <w:rsid w:val="00AE7FC6"/>
    <w:rsid w:val="00AF3C6A"/>
    <w:rsid w:val="00B043F4"/>
    <w:rsid w:val="00B40A02"/>
    <w:rsid w:val="00B42C24"/>
    <w:rsid w:val="00B44777"/>
    <w:rsid w:val="00B668D8"/>
    <w:rsid w:val="00B66EA7"/>
    <w:rsid w:val="00B80EE9"/>
    <w:rsid w:val="00B836A6"/>
    <w:rsid w:val="00B8497E"/>
    <w:rsid w:val="00B95F3C"/>
    <w:rsid w:val="00BA2CD8"/>
    <w:rsid w:val="00BA5A90"/>
    <w:rsid w:val="00BB23D5"/>
    <w:rsid w:val="00BC0E1B"/>
    <w:rsid w:val="00BF026F"/>
    <w:rsid w:val="00BF1FC7"/>
    <w:rsid w:val="00C01D42"/>
    <w:rsid w:val="00C21892"/>
    <w:rsid w:val="00C37A99"/>
    <w:rsid w:val="00C535C5"/>
    <w:rsid w:val="00C66DEF"/>
    <w:rsid w:val="00C67BEB"/>
    <w:rsid w:val="00C764ED"/>
    <w:rsid w:val="00C8183F"/>
    <w:rsid w:val="00C83E97"/>
    <w:rsid w:val="00C91214"/>
    <w:rsid w:val="00C96B75"/>
    <w:rsid w:val="00CA5F09"/>
    <w:rsid w:val="00CA6B02"/>
    <w:rsid w:val="00CB0093"/>
    <w:rsid w:val="00CC03AA"/>
    <w:rsid w:val="00CD0E48"/>
    <w:rsid w:val="00D1276A"/>
    <w:rsid w:val="00D711D6"/>
    <w:rsid w:val="00D74529"/>
    <w:rsid w:val="00D80BA7"/>
    <w:rsid w:val="00D87E03"/>
    <w:rsid w:val="00DA2351"/>
    <w:rsid w:val="00DA35F5"/>
    <w:rsid w:val="00DB2324"/>
    <w:rsid w:val="00DC3C5B"/>
    <w:rsid w:val="00DD41C4"/>
    <w:rsid w:val="00DE16FF"/>
    <w:rsid w:val="00DE1B46"/>
    <w:rsid w:val="00DF0F03"/>
    <w:rsid w:val="00E03725"/>
    <w:rsid w:val="00E14489"/>
    <w:rsid w:val="00E32A68"/>
    <w:rsid w:val="00E54835"/>
    <w:rsid w:val="00E6525B"/>
    <w:rsid w:val="00E6584B"/>
    <w:rsid w:val="00E809D9"/>
    <w:rsid w:val="00E97CB2"/>
    <w:rsid w:val="00EA3047"/>
    <w:rsid w:val="00EC0C26"/>
    <w:rsid w:val="00ED5ABE"/>
    <w:rsid w:val="00ED6E70"/>
    <w:rsid w:val="00EF10F2"/>
    <w:rsid w:val="00EF1EF2"/>
    <w:rsid w:val="00EF36C3"/>
    <w:rsid w:val="00EF720C"/>
    <w:rsid w:val="00F20CCA"/>
    <w:rsid w:val="00F311A7"/>
    <w:rsid w:val="00F41ACF"/>
    <w:rsid w:val="00F5664E"/>
    <w:rsid w:val="00F5689F"/>
    <w:rsid w:val="00F616CF"/>
    <w:rsid w:val="00F62207"/>
    <w:rsid w:val="00F661AD"/>
    <w:rsid w:val="00F7064C"/>
    <w:rsid w:val="00F832D6"/>
    <w:rsid w:val="00F94002"/>
    <w:rsid w:val="00FA1A46"/>
    <w:rsid w:val="00FA6B46"/>
    <w:rsid w:val="00FA7C0E"/>
    <w:rsid w:val="00FC2D31"/>
    <w:rsid w:val="00FC49E3"/>
    <w:rsid w:val="00FC78D4"/>
    <w:rsid w:val="00FE6726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14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9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hmoodathil1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EFA1E2CB540A082C41FA3C5E81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49546-1F12-498D-9D66-FC3BD167E5FF}"/>
      </w:docPartPr>
      <w:docPartBody>
        <w:p w:rsidR="00656E64" w:rsidRDefault="005B3AD9" w:rsidP="005B3AD9">
          <w:pPr>
            <w:pStyle w:val="CBAEFA1E2CB540A082C41FA3C5E81CCC"/>
          </w:pPr>
          <w:r w:rsidRPr="00FC49E3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">
    <w:altName w:val="Daytona"/>
    <w:charset w:val="00"/>
    <w:family w:val="swiss"/>
    <w:pitch w:val="variable"/>
    <w:sig w:usb0="A00002EF" w:usb1="0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02"/>
    <w:rsid w:val="005B3AD9"/>
    <w:rsid w:val="00656E64"/>
    <w:rsid w:val="00754D02"/>
    <w:rsid w:val="007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AD9"/>
    <w:rPr>
      <w:color w:val="808080"/>
    </w:rPr>
  </w:style>
  <w:style w:type="paragraph" w:customStyle="1" w:styleId="CBAEFA1E2CB540A082C41FA3C5E81CCC">
    <w:name w:val="CBAEFA1E2CB540A082C41FA3C5E81CCC"/>
    <w:rsid w:val="005B3AD9"/>
  </w:style>
  <w:style w:type="character" w:styleId="Hyperlink">
    <w:name w:val="Hyperlink"/>
    <w:basedOn w:val="DefaultParagraphFont"/>
    <w:uiPriority w:val="99"/>
    <w:unhideWhenUsed/>
    <w:rsid w:val="00754D02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2021-08-28T15:06:00Z</dcterms:created>
  <dcterms:modified xsi:type="dcterms:W3CDTF">2021-08-30T08:29:00Z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